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68" w:rsidRPr="00136968" w:rsidRDefault="00B16BF5" w:rsidP="00B8486F">
      <w:pPr>
        <w:pStyle w:val="Name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Shashwat Verma</w:t>
      </w:r>
      <w:r w:rsidR="00B8486F">
        <w:rPr>
          <w:rFonts w:asciiTheme="majorHAnsi" w:hAnsiTheme="majorHAnsi"/>
        </w:rPr>
        <w:t xml:space="preserve">         </w:t>
      </w:r>
    </w:p>
    <w:p w:rsidR="00136968" w:rsidRPr="00136968" w:rsidRDefault="00B16BF5" w:rsidP="00B8486F">
      <w:pPr>
        <w:pStyle w:val="ContactInf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+31653559246</w:t>
      </w:r>
    </w:p>
    <w:p w:rsidR="00136968" w:rsidRPr="00136968" w:rsidRDefault="00136968" w:rsidP="00B8486F">
      <w:pPr>
        <w:pStyle w:val="ContactInfo"/>
        <w:jc w:val="left"/>
        <w:rPr>
          <w:rFonts w:asciiTheme="majorHAnsi" w:hAnsiTheme="majorHAnsi"/>
        </w:rPr>
      </w:pPr>
      <w:r w:rsidRPr="00136968">
        <w:rPr>
          <w:rFonts w:asciiTheme="majorHAnsi" w:hAnsiTheme="majorHAnsi"/>
        </w:rPr>
        <w:t xml:space="preserve"> </w:t>
      </w:r>
      <w:r w:rsidR="00B16BF5">
        <w:rPr>
          <w:rFonts w:asciiTheme="majorHAnsi" w:hAnsiTheme="majorHAnsi"/>
          <w:color w:val="000000" w:themeColor="text1"/>
          <w:sz w:val="24"/>
          <w:szCs w:val="24"/>
        </w:rPr>
        <w:t>91shashwat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>@gmail.com</w:t>
      </w:r>
    </w:p>
    <w:p w:rsidR="00877AC1" w:rsidRPr="00136968" w:rsidRDefault="00877AC1">
      <w:pPr>
        <w:spacing w:before="9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136968" w:rsidRPr="00136968" w:rsidRDefault="00136968" w:rsidP="00136968">
      <w:pPr>
        <w:ind w:left="120"/>
        <w:rPr>
          <w:rFonts w:asciiTheme="majorHAnsi" w:hAnsiTheme="majorHAnsi"/>
          <w:color w:val="000000" w:themeColor="text1"/>
          <w:sz w:val="24"/>
          <w:szCs w:val="24"/>
        </w:rPr>
      </w:pPr>
      <w:r w:rsidRPr="00136968">
        <w:rPr>
          <w:rFonts w:asciiTheme="majorHAnsi" w:hAnsiTheme="majorHAnsi"/>
          <w:b/>
          <w:color w:val="000000" w:themeColor="text1"/>
          <w:spacing w:val="-3"/>
          <w:sz w:val="24"/>
          <w:szCs w:val="24"/>
        </w:rPr>
        <w:t>P</w:t>
      </w:r>
      <w:r w:rsidRPr="00136968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 xml:space="preserve">rofessional </w:t>
      </w:r>
      <w:r w:rsidR="00B8486F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Information</w:t>
      </w:r>
    </w:p>
    <w:p w:rsidR="00136968" w:rsidRDefault="00136968" w:rsidP="00136968">
      <w:pPr>
        <w:pStyle w:val="ListParagraph"/>
        <w:numPr>
          <w:ilvl w:val="0"/>
          <w:numId w:val="2"/>
        </w:numPr>
        <w:spacing w:before="93"/>
        <w:rPr>
          <w:rFonts w:asciiTheme="majorHAnsi" w:hAnsiTheme="majorHAnsi"/>
          <w:color w:val="000000" w:themeColor="text1"/>
          <w:sz w:val="24"/>
          <w:szCs w:val="24"/>
        </w:rPr>
      </w:pPr>
      <w:r w:rsidRPr="0013696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938CDEA" wp14:editId="334037CA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12065" r="1016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2" name="Freeform 21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D245F" id="Group 1" o:spid="_x0000_s1026" style="position:absolute;margin-left:88.55pt;margin-top:4.7pt;width:434.9pt;height:0;z-index:-251652608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">
                <v:shape id="Freeform 21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9/8AA&#10;AADaAAAADwAAAGRycy9kb3ducmV2LnhtbESPzYoCMRCE7wu+Q2jB25ooIjoaRQTBi7C6PkA7aWcG&#10;k84wifPz9puFhT0WVfUVtd33zoqWmlB51jCbKhDEuTcVFxru36fPFYgQkQ1az6RhoAD73ehji5nx&#10;HV+pvcVCJAiHDDWUMdaZlCEvyWGY+po4eU/fOIxJNoU0DXYJ7qycK7WUDitOCyXWdCwpf93eTsNj&#10;7Qffqad9DXhZXRbqyx7aTuvJuD9sQETq43/4r302GubweyXdALn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Q9/8AAAADaAAAADwAAAAAAAAAAAAAAAACYAgAAZHJzL2Rvd25y&#10;ZXYueG1sUEsFBgAAAAAEAAQA9QAAAIUDAAAAAA==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>
        <w:rPr>
          <w:rFonts w:asciiTheme="majorHAnsi" w:hAnsiTheme="majorHAnsi"/>
          <w:color w:val="000000" w:themeColor="text1"/>
          <w:sz w:val="24"/>
          <w:szCs w:val="24"/>
        </w:rPr>
        <w:t>MSc. Embedded System (</w:t>
      </w:r>
      <w:r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Software and Networking</w:t>
      </w:r>
      <w:r>
        <w:rPr>
          <w:rFonts w:asciiTheme="majorHAnsi" w:hAnsiTheme="majorHAnsi"/>
          <w:color w:val="000000" w:themeColor="text1"/>
          <w:sz w:val="24"/>
          <w:szCs w:val="24"/>
        </w:rPr>
        <w:t>) 1</w:t>
      </w:r>
      <w:r w:rsidRPr="00136968"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year</w:t>
      </w:r>
    </w:p>
    <w:p w:rsidR="00136968" w:rsidRDefault="00136968" w:rsidP="00136968">
      <w:pPr>
        <w:pStyle w:val="ListParagraph"/>
        <w:numPr>
          <w:ilvl w:val="0"/>
          <w:numId w:val="2"/>
        </w:numPr>
        <w:spacing w:before="93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GPA : </w:t>
      </w:r>
      <w:r w:rsidR="00B16BF5">
        <w:rPr>
          <w:rFonts w:asciiTheme="majorHAnsi" w:hAnsiTheme="majorHAnsi"/>
          <w:color w:val="000000" w:themeColor="text1"/>
          <w:sz w:val="24"/>
          <w:szCs w:val="24"/>
        </w:rPr>
        <w:t>7.25</w:t>
      </w:r>
      <w:r w:rsidR="00695D33">
        <w:rPr>
          <w:rFonts w:asciiTheme="majorHAnsi" w:hAnsiTheme="majorHAnsi"/>
          <w:color w:val="000000" w:themeColor="text1"/>
          <w:sz w:val="24"/>
          <w:szCs w:val="24"/>
        </w:rPr>
        <w:t xml:space="preserve"> (Current</w:t>
      </w:r>
      <w:bookmarkStart w:id="0" w:name="_GoBack"/>
      <w:bookmarkEnd w:id="0"/>
      <w:r w:rsidR="00695D33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:rsidR="004244E7" w:rsidRPr="002D681E" w:rsidRDefault="00B16BF5" w:rsidP="002D681E">
      <w:pPr>
        <w:pStyle w:val="ListParagraph"/>
        <w:numPr>
          <w:ilvl w:val="0"/>
          <w:numId w:val="2"/>
        </w:numPr>
        <w:spacing w:before="93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Work experience of 1 year</w:t>
      </w:r>
      <w:r w:rsidR="004244E7">
        <w:rPr>
          <w:rFonts w:asciiTheme="majorHAnsi" w:hAnsiTheme="majorHAnsi"/>
          <w:color w:val="000000" w:themeColor="text1"/>
          <w:sz w:val="24"/>
          <w:szCs w:val="24"/>
        </w:rPr>
        <w:t xml:space="preserve"> with appreciated innovation</w:t>
      </w:r>
      <w:r w:rsidR="001863CE">
        <w:rPr>
          <w:rFonts w:asciiTheme="majorHAnsi" w:hAnsiTheme="majorHAnsi"/>
          <w:color w:val="000000" w:themeColor="text1"/>
          <w:sz w:val="24"/>
          <w:szCs w:val="24"/>
        </w:rPr>
        <w:t xml:space="preserve"> in multinational company</w:t>
      </w:r>
    </w:p>
    <w:p w:rsidR="00910495" w:rsidRPr="00136968" w:rsidRDefault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877AC1" w:rsidRPr="00136968" w:rsidRDefault="00735EFD">
      <w:pPr>
        <w:ind w:left="120"/>
        <w:rPr>
          <w:rFonts w:asciiTheme="majorHAnsi" w:hAnsiTheme="majorHAnsi"/>
          <w:color w:val="000000" w:themeColor="text1"/>
          <w:sz w:val="24"/>
          <w:szCs w:val="24"/>
        </w:rPr>
      </w:pPr>
      <w:r w:rsidRPr="00136968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E</w:t>
      </w:r>
      <w:r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du</w:t>
      </w:r>
      <w:r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c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a</w:t>
      </w:r>
      <w:r w:rsidRPr="00136968">
        <w:rPr>
          <w:rFonts w:asciiTheme="majorHAnsi" w:hAnsiTheme="majorHAnsi"/>
          <w:b/>
          <w:color w:val="000000" w:themeColor="text1"/>
          <w:spacing w:val="2"/>
          <w:sz w:val="24"/>
          <w:szCs w:val="24"/>
        </w:rPr>
        <w:t>t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ion</w:t>
      </w:r>
    </w:p>
    <w:p w:rsidR="00D70A4F" w:rsidRPr="00D70A4F" w:rsidRDefault="00372ADF" w:rsidP="00D70A4F">
      <w:pPr>
        <w:spacing w:before="89"/>
        <w:ind w:left="1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57150</wp:posOffset>
                </wp:positionV>
                <wp:extent cx="5523230" cy="0"/>
                <wp:effectExtent l="10160" t="6985" r="10160" b="12065"/>
                <wp:wrapNone/>
                <wp:docPr id="1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0"/>
                          <a:chExt cx="8698" cy="0"/>
                        </a:xfrm>
                      </wpg:grpSpPr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771" y="90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1141" id="Group 16" o:spid="_x0000_s1026" style="position:absolute;margin-left:88.55pt;margin-top:4.5pt;width:434.9pt;height:0;z-index:-251661824;mso-position-horizontal-relative:page" coordorigin="1771,90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">
                <v:shape id="Freeform 17" o:spid="_x0000_s1027" style="position:absolute;left:1771;top:90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QAb8A&#10;AADbAAAADwAAAGRycy9kb3ducmV2LnhtbERP24rCMBB9F/yHMIJvmriIaDWKCAu+CKvrB4zN2BaT&#10;SWliL3+/WVjYtzmc6+wOvbOipSZUnjUs5goEce5NxYWG+/fnbA0iRGSD1jNpGCjAYT8e7TAzvuMr&#10;tbdYiBTCIUMNZYx1JmXIS3IY5r4mTtzTNw5jgk0hTYNdCndWfii1kg4rTg0l1nQqKX/d3k7DY+MH&#10;36mnfQ14WV+W6sse207r6aQ/bkFE6uO/+M99Nmn+En5/SQfI/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Z9ABvwAAANsAAAAPAAAAAAAAAAAAAAAAAJgCAABkcnMvZG93bnJl&#10;di54bWxQSwUGAAAAAAQABAD1AAAAhAMAAAAA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1C6E12" w:rsidRPr="00136968">
        <w:rPr>
          <w:rFonts w:asciiTheme="majorHAnsi" w:hAnsiTheme="majorHAnsi"/>
          <w:color w:val="000000" w:themeColor="text1"/>
          <w:spacing w:val="-4"/>
          <w:sz w:val="24"/>
          <w:szCs w:val="24"/>
        </w:rPr>
        <w:t>August</w:t>
      </w:r>
      <w:r w:rsidR="00735EFD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1C6E12" w:rsidRPr="00136968">
        <w:rPr>
          <w:rFonts w:asciiTheme="majorHAnsi" w:hAnsiTheme="majorHAnsi"/>
          <w:color w:val="000000" w:themeColor="text1"/>
          <w:sz w:val="24"/>
          <w:szCs w:val="24"/>
        </w:rPr>
        <w:t>2015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B25035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          </w:t>
      </w:r>
      <w:r w:rsidR="00D70A4F" w:rsidRPr="0075191F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M</w:t>
      </w:r>
      <w:r w:rsidR="00D70A4F" w:rsidRPr="0075191F">
        <w:rPr>
          <w:rFonts w:asciiTheme="majorHAnsi" w:hAnsiTheme="majorHAnsi"/>
          <w:b/>
          <w:color w:val="000000" w:themeColor="text1"/>
          <w:spacing w:val="2"/>
          <w:sz w:val="24"/>
          <w:szCs w:val="24"/>
        </w:rPr>
        <w:t>.</w:t>
      </w:r>
      <w:r w:rsidR="00D70A4F" w:rsidRPr="0075191F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S</w:t>
      </w:r>
      <w:r w:rsidR="00D70A4F" w:rsidRPr="0075191F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c</w:t>
      </w:r>
      <w:r w:rsidR="00D70A4F" w:rsidRPr="0075191F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D70A4F"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>Embedded Systems</w:t>
      </w:r>
      <w:r w:rsidR="00D70A4F" w:rsidRPr="00136968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D70A4F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D</w:t>
      </w:r>
      <w:r w:rsidR="00D70A4F" w:rsidRPr="00136968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e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l</w:t>
      </w:r>
      <w:r w:rsidR="00D70A4F" w:rsidRPr="00136968">
        <w:rPr>
          <w:rFonts w:asciiTheme="majorHAnsi" w:hAnsiTheme="majorHAnsi"/>
          <w:i/>
          <w:color w:val="000000" w:themeColor="text1"/>
          <w:spacing w:val="5"/>
          <w:sz w:val="24"/>
          <w:szCs w:val="24"/>
        </w:rPr>
        <w:t>f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t</w:t>
      </w:r>
      <w:r w:rsidR="00D70A4F" w:rsidRPr="00136968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Uni</w:t>
      </w:r>
      <w:r w:rsidR="00D70A4F" w:rsidRPr="00136968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ve</w:t>
      </w:r>
      <w:r w:rsidR="00D70A4F" w:rsidRPr="00136968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>rs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ity</w:t>
      </w:r>
      <w:r w:rsidR="00D70A4F" w:rsidRPr="00136968">
        <w:rPr>
          <w:rFonts w:asciiTheme="majorHAnsi" w:hAnsiTheme="majorHAnsi"/>
          <w:i/>
          <w:color w:val="000000" w:themeColor="text1"/>
          <w:spacing w:val="1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of</w:t>
      </w:r>
      <w:r w:rsidR="00D70A4F" w:rsidRPr="00136968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i/>
          <w:color w:val="000000" w:themeColor="text1"/>
          <w:spacing w:val="1"/>
          <w:sz w:val="24"/>
          <w:szCs w:val="24"/>
        </w:rPr>
        <w:t>T</w:t>
      </w:r>
      <w:r w:rsidR="00D70A4F" w:rsidRPr="00136968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ec</w:t>
      </w:r>
      <w:r w:rsidR="00D70A4F" w:rsidRPr="00136968">
        <w:rPr>
          <w:rFonts w:asciiTheme="majorHAnsi" w:hAnsiTheme="majorHAnsi"/>
          <w:i/>
          <w:color w:val="000000" w:themeColor="text1"/>
          <w:sz w:val="24"/>
          <w:szCs w:val="24"/>
        </w:rPr>
        <w:t>hnology</w:t>
      </w:r>
    </w:p>
    <w:p w:rsidR="00D70A4F" w:rsidRPr="00B8486F" w:rsidRDefault="00735EFD" w:rsidP="0021649F">
      <w:pPr>
        <w:spacing w:before="2"/>
        <w:jc w:val="both"/>
        <w:rPr>
          <w:rFonts w:asciiTheme="majorHAnsi" w:hAnsiTheme="majorHAnsi"/>
          <w:color w:val="000000" w:themeColor="text1"/>
          <w:spacing w:val="-2"/>
          <w:sz w:val="24"/>
          <w:szCs w:val="24"/>
        </w:rPr>
      </w:pPr>
      <w:r w:rsidRPr="00136968">
        <w:rPr>
          <w:rFonts w:asciiTheme="majorHAnsi" w:hAnsiTheme="majorHAnsi"/>
          <w:color w:val="000000" w:themeColor="text1"/>
          <w:sz w:val="24"/>
          <w:szCs w:val="24"/>
        </w:rPr>
        <w:t>–</w:t>
      </w:r>
      <w:r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Pr="00136968">
        <w:rPr>
          <w:rFonts w:asciiTheme="majorHAnsi" w:hAnsiTheme="majorHAnsi"/>
          <w:color w:val="000000" w:themeColor="text1"/>
          <w:spacing w:val="1"/>
          <w:sz w:val="24"/>
          <w:szCs w:val="24"/>
        </w:rPr>
        <w:t>P</w:t>
      </w:r>
      <w:r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>r</w:t>
      </w:r>
      <w:r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s</w:t>
      </w:r>
      <w:r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>n</w:t>
      </w:r>
      <w:r w:rsidR="00962CA7"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t  </w:t>
      </w:r>
      <w:r w:rsidRPr="00136968">
        <w:rPr>
          <w:rFonts w:asciiTheme="majorHAnsi" w:hAnsiTheme="majorHAnsi"/>
          <w:color w:val="000000" w:themeColor="text1"/>
          <w:spacing w:val="17"/>
          <w:sz w:val="24"/>
          <w:szCs w:val="24"/>
        </w:rPr>
        <w:t xml:space="preserve"> </w:t>
      </w:r>
      <w:r w:rsidR="00640914">
        <w:rPr>
          <w:rFonts w:asciiTheme="majorHAnsi" w:hAnsiTheme="majorHAnsi"/>
          <w:color w:val="000000" w:themeColor="text1"/>
          <w:spacing w:val="17"/>
          <w:sz w:val="24"/>
          <w:szCs w:val="24"/>
        </w:rPr>
        <w:tab/>
      </w:r>
      <w:r w:rsidR="00B25035">
        <w:rPr>
          <w:rFonts w:asciiTheme="majorHAnsi" w:hAnsiTheme="majorHAnsi"/>
          <w:color w:val="000000" w:themeColor="text1"/>
          <w:spacing w:val="17"/>
          <w:sz w:val="24"/>
          <w:szCs w:val="24"/>
        </w:rPr>
        <w:t xml:space="preserve">         </w:t>
      </w:r>
      <w:r w:rsidR="00D70A4F" w:rsidRPr="00BE2A1B">
        <w:rPr>
          <w:rFonts w:asciiTheme="majorHAnsi" w:hAnsiTheme="majorHAnsi"/>
          <w:i/>
          <w:color w:val="000000" w:themeColor="text1"/>
          <w:sz w:val="24"/>
          <w:szCs w:val="24"/>
        </w:rPr>
        <w:t>Sp</w:t>
      </w:r>
      <w:r w:rsidR="00D70A4F" w:rsidRPr="00BE2A1B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e</w:t>
      </w:r>
      <w:r w:rsidR="00D70A4F" w:rsidRPr="00BE2A1B">
        <w:rPr>
          <w:rFonts w:asciiTheme="majorHAnsi" w:hAnsiTheme="majorHAnsi"/>
          <w:i/>
          <w:color w:val="000000" w:themeColor="text1"/>
          <w:spacing w:val="4"/>
          <w:sz w:val="24"/>
          <w:szCs w:val="24"/>
        </w:rPr>
        <w:t>c</w:t>
      </w:r>
      <w:r w:rsidR="00D70A4F" w:rsidRPr="00BE2A1B">
        <w:rPr>
          <w:rFonts w:asciiTheme="majorHAnsi" w:hAnsiTheme="majorHAnsi"/>
          <w:i/>
          <w:color w:val="000000" w:themeColor="text1"/>
          <w:spacing w:val="-9"/>
          <w:sz w:val="24"/>
          <w:szCs w:val="24"/>
        </w:rPr>
        <w:t>i</w:t>
      </w:r>
      <w:r w:rsidR="00D70A4F" w:rsidRPr="00BE2A1B">
        <w:rPr>
          <w:rFonts w:asciiTheme="majorHAnsi" w:hAnsiTheme="majorHAnsi"/>
          <w:i/>
          <w:color w:val="000000" w:themeColor="text1"/>
          <w:spacing w:val="4"/>
          <w:sz w:val="24"/>
          <w:szCs w:val="24"/>
        </w:rPr>
        <w:t>a</w:t>
      </w:r>
      <w:r w:rsidR="00D70A4F" w:rsidRPr="00BE2A1B">
        <w:rPr>
          <w:rFonts w:asciiTheme="majorHAnsi" w:hAnsiTheme="majorHAnsi"/>
          <w:i/>
          <w:color w:val="000000" w:themeColor="text1"/>
          <w:sz w:val="24"/>
          <w:szCs w:val="24"/>
        </w:rPr>
        <w:t>l</w:t>
      </w:r>
      <w:r w:rsidR="00D70A4F" w:rsidRPr="00BE2A1B">
        <w:rPr>
          <w:rFonts w:asciiTheme="majorHAnsi" w:hAnsiTheme="majorHAnsi"/>
          <w:i/>
          <w:color w:val="000000" w:themeColor="text1"/>
          <w:spacing w:val="-4"/>
          <w:sz w:val="24"/>
          <w:szCs w:val="24"/>
        </w:rPr>
        <w:t>i</w:t>
      </w:r>
      <w:r w:rsidR="00D70A4F" w:rsidRPr="00BE2A1B">
        <w:rPr>
          <w:rFonts w:asciiTheme="majorHAnsi" w:hAnsiTheme="majorHAnsi"/>
          <w:i/>
          <w:color w:val="000000" w:themeColor="text1"/>
          <w:spacing w:val="4"/>
          <w:sz w:val="24"/>
          <w:szCs w:val="24"/>
        </w:rPr>
        <w:t>z</w:t>
      </w:r>
      <w:r w:rsidR="00D70A4F" w:rsidRPr="00BE2A1B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a</w:t>
      </w:r>
      <w:r w:rsidR="00D70A4F" w:rsidRPr="00BE2A1B">
        <w:rPr>
          <w:rFonts w:asciiTheme="majorHAnsi" w:hAnsiTheme="majorHAnsi"/>
          <w:i/>
          <w:color w:val="000000" w:themeColor="text1"/>
          <w:spacing w:val="5"/>
          <w:sz w:val="24"/>
          <w:szCs w:val="24"/>
        </w:rPr>
        <w:t>t</w:t>
      </w:r>
      <w:r w:rsidR="00D70A4F" w:rsidRPr="00BE2A1B">
        <w:rPr>
          <w:rFonts w:asciiTheme="majorHAnsi" w:hAnsiTheme="majorHAnsi"/>
          <w:i/>
          <w:color w:val="000000" w:themeColor="text1"/>
          <w:spacing w:val="-9"/>
          <w:sz w:val="24"/>
          <w:szCs w:val="24"/>
        </w:rPr>
        <w:t>i</w:t>
      </w:r>
      <w:r w:rsidR="00D70A4F" w:rsidRPr="00BE2A1B">
        <w:rPr>
          <w:rFonts w:asciiTheme="majorHAnsi" w:hAnsiTheme="majorHAnsi"/>
          <w:i/>
          <w:color w:val="000000" w:themeColor="text1"/>
          <w:spacing w:val="5"/>
          <w:sz w:val="24"/>
          <w:szCs w:val="24"/>
        </w:rPr>
        <w:t>o</w:t>
      </w:r>
      <w:r w:rsidR="00D70A4F" w:rsidRPr="00BE2A1B">
        <w:rPr>
          <w:rFonts w:asciiTheme="majorHAnsi" w:hAnsiTheme="majorHAnsi"/>
          <w:i/>
          <w:color w:val="000000" w:themeColor="text1"/>
          <w:spacing w:val="-5"/>
          <w:sz w:val="24"/>
          <w:szCs w:val="24"/>
        </w:rPr>
        <w:t>n</w:t>
      </w:r>
      <w:r w:rsidR="00D70A4F" w:rsidRPr="00BE2A1B">
        <w:rPr>
          <w:rFonts w:asciiTheme="majorHAnsi" w:hAnsiTheme="majorHAnsi"/>
          <w:i/>
          <w:color w:val="000000" w:themeColor="text1"/>
          <w:sz w:val="24"/>
          <w:szCs w:val="24"/>
        </w:rPr>
        <w:t>:</w:t>
      </w:r>
      <w:r w:rsidR="00D70A4F" w:rsidRPr="00136968">
        <w:rPr>
          <w:rFonts w:asciiTheme="majorHAnsi" w:hAnsiTheme="majorHAnsi"/>
          <w:color w:val="000000" w:themeColor="text1"/>
          <w:spacing w:val="3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Software and Networking</w:t>
      </w:r>
    </w:p>
    <w:p w:rsidR="00B8486F" w:rsidRPr="00D70A4F" w:rsidRDefault="002D681E" w:rsidP="00B25035">
      <w:pPr>
        <w:spacing w:before="89"/>
        <w:ind w:left="2070"/>
        <w:jc w:val="both"/>
        <w:rPr>
          <w:rFonts w:asciiTheme="majorHAnsi" w:hAnsiTheme="majorHAnsi"/>
          <w:color w:val="000000" w:themeColor="text1"/>
          <w:spacing w:val="-2"/>
          <w:sz w:val="24"/>
          <w:szCs w:val="24"/>
        </w:rPr>
      </w:pPr>
      <w:r w:rsidRPr="00BE2A1B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>Courses</w:t>
      </w:r>
      <w:r>
        <w:rPr>
          <w:rFonts w:asciiTheme="majorHAnsi" w:hAnsiTheme="majorHAnsi"/>
          <w:color w:val="000000" w:themeColor="text1"/>
          <w:spacing w:val="-2"/>
          <w:sz w:val="24"/>
          <w:szCs w:val="24"/>
        </w:rPr>
        <w:t>:</w:t>
      </w:r>
      <w:r w:rsidR="00BE2A1B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Embedded com</w:t>
      </w:r>
      <w:r w:rsidR="00D70A4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puter architecture, Networking, </w:t>
      </w:r>
      <w:r w:rsidR="00BE2A1B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Qualitative </w:t>
      </w:r>
      <w:r w:rsidR="00B25035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              </w:t>
      </w:r>
      <w:r w:rsidR="00BE2A1B">
        <w:rPr>
          <w:rFonts w:asciiTheme="majorHAnsi" w:hAnsiTheme="majorHAnsi"/>
          <w:color w:val="000000" w:themeColor="text1"/>
          <w:spacing w:val="-2"/>
          <w:sz w:val="24"/>
          <w:szCs w:val="24"/>
        </w:rPr>
        <w:t>a</w:t>
      </w:r>
      <w:r w:rsidR="00B8486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nalysis, </w:t>
      </w:r>
      <w:r w:rsidR="0075191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System validation, </w:t>
      </w:r>
      <w:r w:rsidR="00B8486F">
        <w:rPr>
          <w:rFonts w:asciiTheme="majorHAnsi" w:hAnsiTheme="majorHAnsi"/>
          <w:color w:val="000000" w:themeColor="text1"/>
          <w:spacing w:val="-2"/>
          <w:sz w:val="24"/>
          <w:szCs w:val="24"/>
        </w:rPr>
        <w:t>Sensors and actuators.</w:t>
      </w:r>
    </w:p>
    <w:p w:rsidR="00962CA7" w:rsidRPr="00136968" w:rsidRDefault="00B25035" w:rsidP="00B25035">
      <w:pPr>
        <w:spacing w:line="260" w:lineRule="exact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                                    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>E</w:t>
      </w:r>
      <w:r w:rsidR="00735EFD"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>x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p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ec</w:t>
      </w:r>
      <w:r w:rsidR="00735EFD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>t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d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g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>r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du</w:t>
      </w:r>
      <w:r w:rsidR="00735EFD" w:rsidRPr="00136968">
        <w:rPr>
          <w:rFonts w:asciiTheme="majorHAnsi" w:hAnsiTheme="majorHAnsi"/>
          <w:color w:val="000000" w:themeColor="text1"/>
          <w:spacing w:val="-6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>t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735EFD" w:rsidRPr="00136968">
        <w:rPr>
          <w:rFonts w:asciiTheme="majorHAnsi" w:hAnsiTheme="majorHAnsi"/>
          <w:color w:val="000000" w:themeColor="text1"/>
          <w:spacing w:val="1"/>
          <w:sz w:val="24"/>
          <w:szCs w:val="24"/>
        </w:rPr>
        <w:t xml:space="preserve"> 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d</w:t>
      </w:r>
      <w:r w:rsidR="00735EFD" w:rsidRPr="00136968">
        <w:rPr>
          <w:rFonts w:asciiTheme="majorHAnsi" w:hAnsiTheme="majorHAnsi"/>
          <w:color w:val="000000" w:themeColor="text1"/>
          <w:spacing w:val="-6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>t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735EFD" w:rsidRPr="00136968">
        <w:rPr>
          <w:rFonts w:asciiTheme="majorHAnsi" w:hAnsiTheme="majorHAnsi"/>
          <w:color w:val="000000" w:themeColor="text1"/>
          <w:spacing w:val="3"/>
          <w:sz w:val="24"/>
          <w:szCs w:val="24"/>
        </w:rPr>
        <w:t xml:space="preserve"> </w:t>
      </w:r>
      <w:r w:rsidR="001C6E12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August</w:t>
      </w:r>
      <w:r w:rsidR="00735EFD" w:rsidRPr="00136968">
        <w:rPr>
          <w:rFonts w:asciiTheme="majorHAnsi" w:hAnsiTheme="majorHAnsi"/>
          <w:color w:val="000000" w:themeColor="text1"/>
          <w:spacing w:val="-7"/>
          <w:sz w:val="24"/>
          <w:szCs w:val="24"/>
        </w:rPr>
        <w:t xml:space="preserve"> </w:t>
      </w:r>
      <w:r w:rsidR="001C6E12" w:rsidRPr="00136968">
        <w:rPr>
          <w:rFonts w:asciiTheme="majorHAnsi" w:hAnsiTheme="majorHAnsi"/>
          <w:color w:val="000000" w:themeColor="text1"/>
          <w:sz w:val="24"/>
          <w:szCs w:val="24"/>
        </w:rPr>
        <w:t>2017</w:t>
      </w:r>
      <w:r w:rsidR="006D6080"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877AC1" w:rsidRPr="00136968" w:rsidRDefault="00877AC1" w:rsidP="0021649F">
      <w:pPr>
        <w:spacing w:before="16" w:line="260" w:lineRule="exact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D70A4F" w:rsidRDefault="00BB6B6A" w:rsidP="0021649F">
      <w:pPr>
        <w:ind w:left="2880" w:hanging="2760"/>
        <w:jc w:val="both"/>
        <w:rPr>
          <w:rFonts w:asciiTheme="majorHAnsi" w:hAnsiTheme="majorHAnsi"/>
          <w:color w:val="000000" w:themeColor="text1"/>
          <w:spacing w:val="2"/>
          <w:sz w:val="24"/>
          <w:szCs w:val="24"/>
        </w:rPr>
      </w:pPr>
      <w:r w:rsidRPr="00136968">
        <w:rPr>
          <w:rFonts w:asciiTheme="majorHAnsi" w:hAnsiTheme="majorHAnsi"/>
          <w:color w:val="000000" w:themeColor="text1"/>
          <w:spacing w:val="1"/>
          <w:sz w:val="24"/>
          <w:szCs w:val="24"/>
        </w:rPr>
        <w:t>June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232BE5">
        <w:rPr>
          <w:rFonts w:asciiTheme="majorHAnsi" w:hAnsiTheme="majorHAnsi"/>
          <w:color w:val="000000" w:themeColor="text1"/>
          <w:sz w:val="24"/>
          <w:szCs w:val="24"/>
        </w:rPr>
        <w:t>2010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B25035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             </w:t>
      </w:r>
      <w:r w:rsidR="00D70A4F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D70A4F" w:rsidRPr="0075191F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B</w:t>
      </w:r>
      <w:r w:rsidR="00D70A4F" w:rsidRPr="0075191F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a</w:t>
      </w:r>
      <w:r w:rsidR="00D70A4F" w:rsidRPr="0075191F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c</w:t>
      </w:r>
      <w:r w:rsidR="00D70A4F" w:rsidRPr="0075191F">
        <w:rPr>
          <w:rFonts w:asciiTheme="majorHAnsi" w:hAnsiTheme="majorHAnsi"/>
          <w:b/>
          <w:color w:val="000000" w:themeColor="text1"/>
          <w:spacing w:val="-5"/>
          <w:sz w:val="24"/>
          <w:szCs w:val="24"/>
        </w:rPr>
        <w:t>h</w:t>
      </w:r>
      <w:r w:rsidR="00D70A4F" w:rsidRPr="0075191F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e</w:t>
      </w:r>
      <w:r w:rsidR="00D70A4F" w:rsidRPr="0075191F">
        <w:rPr>
          <w:rFonts w:asciiTheme="majorHAnsi" w:hAnsiTheme="majorHAnsi"/>
          <w:b/>
          <w:color w:val="000000" w:themeColor="text1"/>
          <w:spacing w:val="-9"/>
          <w:sz w:val="24"/>
          <w:szCs w:val="24"/>
        </w:rPr>
        <w:t>l</w:t>
      </w:r>
      <w:r w:rsidR="00D70A4F" w:rsidRPr="0075191F">
        <w:rPr>
          <w:rFonts w:asciiTheme="majorHAnsi" w:hAnsiTheme="majorHAnsi"/>
          <w:b/>
          <w:color w:val="000000" w:themeColor="text1"/>
          <w:spacing w:val="5"/>
          <w:sz w:val="24"/>
          <w:szCs w:val="24"/>
        </w:rPr>
        <w:t>o</w:t>
      </w:r>
      <w:r w:rsidR="00D70A4F" w:rsidRPr="0075191F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D70A4F" w:rsidRPr="00136968">
        <w:rPr>
          <w:rFonts w:asciiTheme="majorHAnsi" w:hAnsiTheme="majorHAnsi"/>
          <w:color w:val="000000" w:themeColor="text1"/>
          <w:spacing w:val="4"/>
          <w:sz w:val="24"/>
          <w:szCs w:val="24"/>
        </w:rPr>
        <w:t xml:space="preserve"> </w:t>
      </w:r>
      <w:r w:rsidR="00D70A4F">
        <w:rPr>
          <w:rFonts w:asciiTheme="majorHAnsi" w:hAnsiTheme="majorHAnsi"/>
          <w:color w:val="000000" w:themeColor="text1"/>
          <w:spacing w:val="5"/>
          <w:sz w:val="24"/>
          <w:szCs w:val="24"/>
        </w:rPr>
        <w:t>in</w:t>
      </w:r>
      <w:r w:rsidR="00D70A4F" w:rsidRPr="00136968">
        <w:rPr>
          <w:rFonts w:asciiTheme="majorHAnsi" w:hAnsiTheme="majorHAnsi"/>
          <w:color w:val="000000" w:themeColor="text1"/>
          <w:spacing w:val="-6"/>
          <w:sz w:val="24"/>
          <w:szCs w:val="24"/>
        </w:rPr>
        <w:t xml:space="preserve"> </w:t>
      </w:r>
      <w:r w:rsidR="00D70A4F"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 xml:space="preserve">Electronics and </w:t>
      </w:r>
      <w:r w:rsidR="00D70A4F">
        <w:rPr>
          <w:rFonts w:asciiTheme="majorHAnsi" w:hAnsiTheme="majorHAnsi"/>
          <w:color w:val="000000" w:themeColor="text1"/>
          <w:spacing w:val="-5"/>
          <w:sz w:val="24"/>
          <w:szCs w:val="24"/>
        </w:rPr>
        <w:t>Instrumentation</w:t>
      </w:r>
      <w:r w:rsidR="00D70A4F" w:rsidRPr="00136968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D70A4F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 xml:space="preserve"> </w:t>
      </w:r>
      <w:r w:rsidR="00D70A4F">
        <w:rPr>
          <w:rFonts w:asciiTheme="majorHAnsi" w:hAnsiTheme="majorHAnsi"/>
          <w:i/>
          <w:color w:val="000000" w:themeColor="text1"/>
          <w:sz w:val="24"/>
          <w:szCs w:val="24"/>
        </w:rPr>
        <w:t>VIT Vellore</w:t>
      </w:r>
    </w:p>
    <w:p w:rsidR="0021649F" w:rsidRDefault="00735EFD" w:rsidP="0021649F">
      <w:pPr>
        <w:ind w:left="2880" w:hanging="2760"/>
        <w:jc w:val="both"/>
        <w:rPr>
          <w:rFonts w:asciiTheme="majorHAnsi" w:hAnsiTheme="majorHAnsi"/>
          <w:color w:val="000000" w:themeColor="text1"/>
          <w:spacing w:val="-2"/>
          <w:sz w:val="24"/>
          <w:szCs w:val="24"/>
        </w:rPr>
      </w:pPr>
      <w:r w:rsidRPr="00136968">
        <w:rPr>
          <w:rFonts w:asciiTheme="majorHAnsi" w:hAnsiTheme="majorHAnsi"/>
          <w:color w:val="000000" w:themeColor="text1"/>
          <w:sz w:val="24"/>
          <w:szCs w:val="24"/>
        </w:rPr>
        <w:t>–</w:t>
      </w:r>
      <w:r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BB6B6A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May </w:t>
      </w:r>
      <w:r w:rsidR="00232BE5">
        <w:rPr>
          <w:rFonts w:asciiTheme="majorHAnsi" w:hAnsiTheme="majorHAnsi"/>
          <w:color w:val="000000" w:themeColor="text1"/>
          <w:sz w:val="24"/>
          <w:szCs w:val="24"/>
        </w:rPr>
        <w:t>2014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0A4F">
        <w:rPr>
          <w:rFonts w:asciiTheme="majorHAnsi" w:hAnsiTheme="majorHAnsi"/>
          <w:color w:val="000000" w:themeColor="text1"/>
          <w:sz w:val="24"/>
          <w:szCs w:val="24"/>
        </w:rPr>
        <w:t xml:space="preserve">               </w:t>
      </w:r>
      <w:r w:rsidR="0021649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5191F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>B</w:t>
      </w:r>
      <w:r w:rsidRPr="0075191F">
        <w:rPr>
          <w:rFonts w:asciiTheme="majorHAnsi" w:hAnsiTheme="majorHAnsi"/>
          <w:i/>
          <w:color w:val="000000" w:themeColor="text1"/>
          <w:spacing w:val="2"/>
          <w:sz w:val="24"/>
          <w:szCs w:val="24"/>
        </w:rPr>
        <w:t>.</w:t>
      </w:r>
      <w:r w:rsidRPr="0075191F">
        <w:rPr>
          <w:rFonts w:asciiTheme="majorHAnsi" w:hAnsiTheme="majorHAnsi"/>
          <w:i/>
          <w:color w:val="000000" w:themeColor="text1"/>
          <w:spacing w:val="1"/>
          <w:sz w:val="24"/>
          <w:szCs w:val="24"/>
        </w:rPr>
        <w:t>S</w:t>
      </w:r>
      <w:r w:rsidRPr="0075191F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c</w:t>
      </w:r>
      <w:r w:rsidRPr="0075191F">
        <w:rPr>
          <w:rFonts w:asciiTheme="majorHAnsi" w:hAnsiTheme="majorHAnsi"/>
          <w:i/>
          <w:color w:val="000000" w:themeColor="text1"/>
          <w:sz w:val="24"/>
          <w:szCs w:val="24"/>
        </w:rPr>
        <w:t xml:space="preserve">. </w:t>
      </w:r>
      <w:r w:rsidRPr="0075191F">
        <w:rPr>
          <w:rFonts w:asciiTheme="majorHAnsi" w:hAnsiTheme="majorHAnsi"/>
          <w:i/>
          <w:color w:val="000000" w:themeColor="text1"/>
          <w:spacing w:val="5"/>
          <w:sz w:val="24"/>
          <w:szCs w:val="24"/>
        </w:rPr>
        <w:t>t</w:t>
      </w:r>
      <w:r w:rsidRPr="0075191F">
        <w:rPr>
          <w:rFonts w:asciiTheme="majorHAnsi" w:hAnsiTheme="majorHAnsi"/>
          <w:i/>
          <w:color w:val="000000" w:themeColor="text1"/>
          <w:spacing w:val="-5"/>
          <w:sz w:val="24"/>
          <w:szCs w:val="24"/>
        </w:rPr>
        <w:t>h</w:t>
      </w:r>
      <w:r w:rsidRPr="0075191F">
        <w:rPr>
          <w:rFonts w:asciiTheme="majorHAnsi" w:hAnsiTheme="majorHAnsi"/>
          <w:i/>
          <w:color w:val="000000" w:themeColor="text1"/>
          <w:spacing w:val="-1"/>
          <w:sz w:val="24"/>
          <w:szCs w:val="24"/>
        </w:rPr>
        <w:t>e</w:t>
      </w:r>
      <w:r w:rsidRPr="0075191F">
        <w:rPr>
          <w:rFonts w:asciiTheme="majorHAnsi" w:hAnsiTheme="majorHAnsi"/>
          <w:i/>
          <w:color w:val="000000" w:themeColor="text1"/>
          <w:spacing w:val="3"/>
          <w:sz w:val="24"/>
          <w:szCs w:val="24"/>
        </w:rPr>
        <w:t>s</w:t>
      </w:r>
      <w:r w:rsidRPr="0075191F">
        <w:rPr>
          <w:rFonts w:asciiTheme="majorHAnsi" w:hAnsiTheme="majorHAnsi"/>
          <w:i/>
          <w:color w:val="000000" w:themeColor="text1"/>
          <w:spacing w:val="-4"/>
          <w:sz w:val="24"/>
          <w:szCs w:val="24"/>
        </w:rPr>
        <w:t>i</w:t>
      </w:r>
      <w:r w:rsidRPr="0075191F">
        <w:rPr>
          <w:rFonts w:asciiTheme="majorHAnsi" w:hAnsiTheme="majorHAnsi"/>
          <w:i/>
          <w:color w:val="000000" w:themeColor="text1"/>
          <w:spacing w:val="-2"/>
          <w:sz w:val="24"/>
          <w:szCs w:val="24"/>
        </w:rPr>
        <w:t>s</w:t>
      </w:r>
      <w:r w:rsidRPr="0075191F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75191F">
        <w:rPr>
          <w:rFonts w:asciiTheme="majorHAnsi" w:hAnsiTheme="majorHAnsi"/>
          <w:color w:val="000000" w:themeColor="text1"/>
          <w:spacing w:val="3"/>
          <w:sz w:val="24"/>
          <w:szCs w:val="24"/>
        </w:rPr>
        <w:t xml:space="preserve"> </w:t>
      </w:r>
      <w:r w:rsidRPr="0075191F">
        <w:rPr>
          <w:rFonts w:asciiTheme="majorHAnsi" w:hAnsiTheme="majorHAnsi"/>
          <w:color w:val="000000" w:themeColor="text1"/>
          <w:spacing w:val="-3"/>
          <w:sz w:val="24"/>
          <w:szCs w:val="24"/>
        </w:rPr>
        <w:t>‘</w:t>
      </w:r>
      <w:r w:rsidR="00B16BF5" w:rsidRPr="0075191F">
        <w:rPr>
          <w:rFonts w:asciiTheme="majorHAnsi" w:hAnsiTheme="majorHAnsi"/>
          <w:color w:val="000000" w:themeColor="text1"/>
          <w:spacing w:val="-2"/>
          <w:sz w:val="24"/>
          <w:szCs w:val="24"/>
        </w:rPr>
        <w:t>Automated Green-House Status Monitoring</w:t>
      </w:r>
      <w:r w:rsidR="0021649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D70A4F">
        <w:rPr>
          <w:rFonts w:asciiTheme="majorHAnsi" w:hAnsiTheme="majorHAnsi"/>
          <w:color w:val="000000" w:themeColor="text1"/>
          <w:spacing w:val="-2"/>
          <w:sz w:val="24"/>
          <w:szCs w:val="24"/>
        </w:rPr>
        <w:t>and</w:t>
      </w:r>
      <w:r w:rsidR="0021649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B16BF5" w:rsidRPr="0075191F">
        <w:rPr>
          <w:rFonts w:asciiTheme="majorHAnsi" w:hAnsiTheme="majorHAnsi"/>
          <w:color w:val="000000" w:themeColor="text1"/>
          <w:spacing w:val="-2"/>
          <w:sz w:val="24"/>
          <w:szCs w:val="24"/>
        </w:rPr>
        <w:t>C</w:t>
      </w:r>
      <w:r w:rsidR="0021649F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ontrol </w:t>
      </w:r>
    </w:p>
    <w:p w:rsidR="00D70A4F" w:rsidRDefault="0021649F" w:rsidP="0021649F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pacing w:val="-2"/>
          <w:sz w:val="24"/>
          <w:szCs w:val="24"/>
        </w:rPr>
        <w:tab/>
      </w:r>
      <w:r>
        <w:rPr>
          <w:rFonts w:asciiTheme="majorHAnsi" w:hAnsiTheme="majorHAnsi"/>
          <w:color w:val="000000" w:themeColor="text1"/>
          <w:spacing w:val="-2"/>
          <w:sz w:val="24"/>
          <w:szCs w:val="24"/>
        </w:rPr>
        <w:tab/>
        <w:t xml:space="preserve">            </w:t>
      </w:r>
      <w:r w:rsidR="00B16BF5" w:rsidRPr="0075191F">
        <w:rPr>
          <w:rFonts w:asciiTheme="majorHAnsi" w:hAnsiTheme="majorHAnsi"/>
          <w:color w:val="000000" w:themeColor="text1"/>
          <w:spacing w:val="-2"/>
          <w:sz w:val="24"/>
          <w:szCs w:val="24"/>
        </w:rPr>
        <w:t>Using Wireless Distributed Control Systems’</w:t>
      </w:r>
      <w:r w:rsidR="00735EFD" w:rsidRPr="0075191F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:rsidR="00877AC1" w:rsidRPr="00136968" w:rsidRDefault="0021649F" w:rsidP="0021649F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i/>
          <w:color w:val="000000" w:themeColor="text1"/>
          <w:sz w:val="24"/>
          <w:szCs w:val="24"/>
        </w:rPr>
        <w:t xml:space="preserve">                                       </w:t>
      </w:r>
      <w:r w:rsidR="002D681E" w:rsidRPr="0075191F">
        <w:rPr>
          <w:rFonts w:asciiTheme="majorHAnsi" w:hAnsiTheme="majorHAnsi"/>
          <w:i/>
          <w:color w:val="000000" w:themeColor="text1"/>
          <w:sz w:val="24"/>
          <w:szCs w:val="24"/>
        </w:rPr>
        <w:t>CGPA</w:t>
      </w:r>
      <w:r w:rsidR="002D681E">
        <w:rPr>
          <w:rFonts w:asciiTheme="majorHAnsi" w:hAnsiTheme="majorHAnsi"/>
          <w:color w:val="000000" w:themeColor="text1"/>
          <w:sz w:val="24"/>
          <w:szCs w:val="24"/>
        </w:rPr>
        <w:t>: 8.36</w:t>
      </w:r>
      <w:r w:rsidR="0075191F">
        <w:rPr>
          <w:rFonts w:asciiTheme="majorHAnsi" w:hAnsiTheme="majorHAnsi"/>
          <w:color w:val="000000" w:themeColor="text1"/>
          <w:sz w:val="24"/>
          <w:szCs w:val="24"/>
        </w:rPr>
        <w:t>/10</w:t>
      </w:r>
    </w:p>
    <w:p w:rsidR="00877AC1" w:rsidRPr="00136968" w:rsidRDefault="00877AC1" w:rsidP="0021649F">
      <w:pPr>
        <w:spacing w:before="16" w:line="260" w:lineRule="exact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D70A4F" w:rsidRDefault="002D681E" w:rsidP="0021649F">
      <w:pPr>
        <w:ind w:left="120"/>
        <w:jc w:val="both"/>
        <w:rPr>
          <w:rFonts w:asciiTheme="majorHAnsi" w:hAnsiTheme="majorHAnsi"/>
          <w:color w:val="000000" w:themeColor="text1"/>
          <w:spacing w:val="2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200</w:t>
      </w:r>
      <w:r w:rsidR="003838A2">
        <w:rPr>
          <w:rFonts w:asciiTheme="majorHAnsi" w:hAnsiTheme="majorHAnsi"/>
          <w:color w:val="000000" w:themeColor="text1"/>
          <w:sz w:val="24"/>
          <w:szCs w:val="24"/>
        </w:rPr>
        <w:t>8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="0021649F">
        <w:rPr>
          <w:rFonts w:asciiTheme="majorHAnsi" w:hAnsiTheme="majorHAnsi"/>
          <w:color w:val="000000" w:themeColor="text1"/>
          <w:spacing w:val="2"/>
          <w:sz w:val="24"/>
          <w:szCs w:val="24"/>
        </w:rPr>
        <w:tab/>
      </w:r>
      <w:r w:rsidR="0021649F">
        <w:rPr>
          <w:rFonts w:asciiTheme="majorHAnsi" w:hAnsiTheme="majorHAnsi"/>
          <w:color w:val="000000" w:themeColor="text1"/>
          <w:spacing w:val="2"/>
          <w:sz w:val="24"/>
          <w:szCs w:val="24"/>
        </w:rPr>
        <w:tab/>
        <w:t xml:space="preserve">           </w:t>
      </w:r>
      <w:r w:rsidR="00D70A4F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Secondary</w:t>
      </w:r>
      <w:r w:rsidR="00D70A4F" w:rsidRPr="0075191F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 xml:space="preserve"> s</w:t>
      </w:r>
      <w:r w:rsidR="00D70A4F" w:rsidRPr="0075191F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c</w:t>
      </w:r>
      <w:r w:rsidR="00D70A4F" w:rsidRPr="0075191F">
        <w:rPr>
          <w:rFonts w:asciiTheme="majorHAnsi" w:hAnsiTheme="majorHAnsi"/>
          <w:b/>
          <w:color w:val="000000" w:themeColor="text1"/>
          <w:spacing w:val="-5"/>
          <w:sz w:val="24"/>
          <w:szCs w:val="24"/>
        </w:rPr>
        <w:t>h</w:t>
      </w:r>
      <w:r w:rsidR="00D70A4F" w:rsidRPr="0075191F">
        <w:rPr>
          <w:rFonts w:asciiTheme="majorHAnsi" w:hAnsiTheme="majorHAnsi"/>
          <w:b/>
          <w:color w:val="000000" w:themeColor="text1"/>
          <w:spacing w:val="5"/>
          <w:sz w:val="24"/>
          <w:szCs w:val="24"/>
        </w:rPr>
        <w:t>oo</w:t>
      </w:r>
      <w:r w:rsidR="00D70A4F" w:rsidRPr="0075191F">
        <w:rPr>
          <w:rFonts w:asciiTheme="majorHAnsi" w:hAnsiTheme="majorHAnsi"/>
          <w:b/>
          <w:color w:val="000000" w:themeColor="text1"/>
          <w:spacing w:val="-9"/>
          <w:sz w:val="24"/>
          <w:szCs w:val="24"/>
        </w:rPr>
        <w:t>l</w:t>
      </w:r>
      <w:r w:rsidR="00D70A4F" w:rsidRPr="00136968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D70A4F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 xml:space="preserve"> </w:t>
      </w:r>
      <w:r w:rsidR="00D70A4F">
        <w:rPr>
          <w:rFonts w:asciiTheme="majorHAnsi" w:hAnsiTheme="majorHAnsi"/>
          <w:i/>
          <w:color w:val="000000" w:themeColor="text1"/>
          <w:spacing w:val="2"/>
          <w:sz w:val="24"/>
          <w:szCs w:val="24"/>
        </w:rPr>
        <w:t>Birla senior secondary school, Pilani</w:t>
      </w:r>
    </w:p>
    <w:p w:rsidR="0075191F" w:rsidRDefault="00735EFD" w:rsidP="0021649F">
      <w:pPr>
        <w:ind w:left="120"/>
        <w:jc w:val="both"/>
        <w:rPr>
          <w:rFonts w:asciiTheme="majorHAnsi" w:hAnsiTheme="majorHAnsi"/>
          <w:color w:val="000000" w:themeColor="text1"/>
          <w:spacing w:val="5"/>
          <w:sz w:val="24"/>
          <w:szCs w:val="24"/>
        </w:rPr>
      </w:pPr>
      <w:r w:rsidRPr="00136968">
        <w:rPr>
          <w:rFonts w:asciiTheme="majorHAnsi" w:hAnsiTheme="majorHAnsi"/>
          <w:color w:val="000000" w:themeColor="text1"/>
          <w:sz w:val="24"/>
          <w:szCs w:val="24"/>
        </w:rPr>
        <w:t>-</w:t>
      </w:r>
      <w:r w:rsidRPr="00136968">
        <w:rPr>
          <w:rFonts w:asciiTheme="majorHAnsi" w:hAnsiTheme="majorHAnsi"/>
          <w:color w:val="000000" w:themeColor="text1"/>
          <w:spacing w:val="4"/>
          <w:sz w:val="24"/>
          <w:szCs w:val="24"/>
        </w:rPr>
        <w:t xml:space="preserve"> </w:t>
      </w:r>
      <w:r w:rsidR="003838A2">
        <w:rPr>
          <w:rFonts w:asciiTheme="majorHAnsi" w:hAnsiTheme="majorHAnsi"/>
          <w:color w:val="000000" w:themeColor="text1"/>
          <w:sz w:val="24"/>
          <w:szCs w:val="24"/>
        </w:rPr>
        <w:t>2009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               </w:t>
      </w:r>
      <w:r w:rsidRPr="00136968">
        <w:rPr>
          <w:rFonts w:asciiTheme="majorHAnsi" w:hAnsiTheme="majorHAnsi"/>
          <w:color w:val="000000" w:themeColor="text1"/>
          <w:spacing w:val="34"/>
          <w:sz w:val="24"/>
          <w:szCs w:val="24"/>
        </w:rPr>
        <w:t xml:space="preserve"> </w:t>
      </w:r>
      <w:r w:rsidR="0021649F">
        <w:rPr>
          <w:rFonts w:asciiTheme="majorHAnsi" w:hAnsiTheme="majorHAnsi"/>
          <w:color w:val="000000" w:themeColor="text1"/>
          <w:spacing w:val="34"/>
          <w:sz w:val="24"/>
          <w:szCs w:val="24"/>
        </w:rPr>
        <w:t xml:space="preserve">     </w:t>
      </w:r>
      <w:r w:rsidRPr="00136968">
        <w:rPr>
          <w:rFonts w:asciiTheme="majorHAnsi" w:hAnsiTheme="majorHAnsi"/>
          <w:color w:val="000000" w:themeColor="text1"/>
          <w:spacing w:val="1"/>
          <w:sz w:val="24"/>
          <w:szCs w:val="24"/>
        </w:rPr>
        <w:t>P</w:t>
      </w:r>
      <w:r w:rsidRPr="00136968">
        <w:rPr>
          <w:rFonts w:asciiTheme="majorHAnsi" w:hAnsiTheme="majorHAnsi"/>
          <w:color w:val="000000" w:themeColor="text1"/>
          <w:spacing w:val="-3"/>
          <w:sz w:val="24"/>
          <w:szCs w:val="24"/>
        </w:rPr>
        <w:t>r</w:t>
      </w:r>
      <w:r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>o</w:t>
      </w:r>
      <w:r w:rsidRPr="00136968">
        <w:rPr>
          <w:rFonts w:asciiTheme="majorHAnsi" w:hAnsiTheme="majorHAnsi"/>
          <w:color w:val="000000" w:themeColor="text1"/>
          <w:spacing w:val="-3"/>
          <w:sz w:val="24"/>
          <w:szCs w:val="24"/>
        </w:rPr>
        <w:t>f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>i</w:t>
      </w:r>
      <w:r w:rsidRPr="00136968">
        <w:rPr>
          <w:rFonts w:asciiTheme="majorHAnsi" w:hAnsiTheme="majorHAnsi"/>
          <w:color w:val="000000" w:themeColor="text1"/>
          <w:spacing w:val="-4"/>
          <w:sz w:val="24"/>
          <w:szCs w:val="24"/>
        </w:rPr>
        <w:t>l</w:t>
      </w:r>
      <w:r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136968">
        <w:rPr>
          <w:rFonts w:asciiTheme="majorHAnsi" w:hAnsiTheme="majorHAnsi"/>
          <w:color w:val="000000" w:themeColor="text1"/>
          <w:spacing w:val="3"/>
          <w:sz w:val="24"/>
          <w:szCs w:val="24"/>
        </w:rPr>
        <w:t xml:space="preserve"> </w:t>
      </w:r>
      <w:r w:rsidR="0075191F">
        <w:rPr>
          <w:rFonts w:asciiTheme="majorHAnsi" w:hAnsiTheme="majorHAnsi"/>
          <w:color w:val="000000" w:themeColor="text1"/>
          <w:sz w:val="24"/>
          <w:szCs w:val="24"/>
        </w:rPr>
        <w:t>Computer Science</w:t>
      </w:r>
      <w:r w:rsidRPr="00136968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:rsidR="00877AC1" w:rsidRDefault="00D70A4F" w:rsidP="0021649F">
      <w:pPr>
        <w:spacing w:before="2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pacing w:val="-5"/>
          <w:sz w:val="24"/>
          <w:szCs w:val="24"/>
        </w:rPr>
        <w:t xml:space="preserve">                                          </w:t>
      </w:r>
      <w:r w:rsidR="0021649F">
        <w:rPr>
          <w:rFonts w:asciiTheme="majorHAnsi" w:hAnsiTheme="majorHAnsi"/>
          <w:color w:val="000000" w:themeColor="text1"/>
          <w:spacing w:val="-5"/>
          <w:sz w:val="24"/>
          <w:szCs w:val="24"/>
        </w:rPr>
        <w:t xml:space="preserve"> </w:t>
      </w:r>
      <w:r w:rsidR="0075191F">
        <w:rPr>
          <w:rFonts w:asciiTheme="majorHAnsi" w:hAnsiTheme="majorHAnsi"/>
          <w:color w:val="000000" w:themeColor="text1"/>
          <w:spacing w:val="-5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>v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e</w:t>
      </w:r>
      <w:r w:rsidR="00735EFD" w:rsidRPr="00136968">
        <w:rPr>
          <w:rFonts w:asciiTheme="majorHAnsi" w:hAnsiTheme="majorHAnsi"/>
          <w:color w:val="000000" w:themeColor="text1"/>
          <w:spacing w:val="2"/>
          <w:sz w:val="24"/>
          <w:szCs w:val="24"/>
        </w:rPr>
        <w:t>r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ge</w:t>
      </w:r>
      <w:r w:rsidR="00962CA7" w:rsidRPr="00136968">
        <w:rPr>
          <w:rFonts w:asciiTheme="majorHAnsi" w:hAnsiTheme="majorHAnsi"/>
          <w:color w:val="000000" w:themeColor="text1"/>
          <w:spacing w:val="1"/>
          <w:sz w:val="24"/>
          <w:szCs w:val="24"/>
        </w:rPr>
        <w:t xml:space="preserve">: </w:t>
      </w:r>
      <w:r w:rsidR="0075191F">
        <w:rPr>
          <w:rFonts w:asciiTheme="majorHAnsi" w:hAnsiTheme="majorHAnsi"/>
          <w:color w:val="000000" w:themeColor="text1"/>
          <w:sz w:val="24"/>
          <w:szCs w:val="24"/>
        </w:rPr>
        <w:t>88</w:t>
      </w:r>
      <w:r w:rsidR="00962CA7" w:rsidRPr="00136968">
        <w:rPr>
          <w:rFonts w:asciiTheme="majorHAnsi" w:hAnsiTheme="majorHAnsi"/>
          <w:color w:val="000000" w:themeColor="text1"/>
          <w:sz w:val="24"/>
          <w:szCs w:val="24"/>
        </w:rPr>
        <w:t>%</w:t>
      </w:r>
      <w:r w:rsidR="00735EFD" w:rsidRPr="00136968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3838A2" w:rsidRDefault="003838A2" w:rsidP="0021649F">
      <w:pPr>
        <w:spacing w:before="2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D70A4F" w:rsidRDefault="003838A2" w:rsidP="0021649F">
      <w:pPr>
        <w:spacing w:before="2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2006 </w:t>
      </w:r>
      <w:r w:rsidR="00291E8A">
        <w:rPr>
          <w:rFonts w:asciiTheme="majorHAnsi" w:hAnsiTheme="majorHAnsi"/>
          <w:color w:val="000000" w:themeColor="text1"/>
          <w:sz w:val="24"/>
          <w:szCs w:val="24"/>
        </w:rPr>
        <w:tab/>
      </w:r>
      <w:r w:rsidR="00291E8A">
        <w:rPr>
          <w:rFonts w:asciiTheme="majorHAnsi" w:hAnsiTheme="majorHAnsi"/>
          <w:color w:val="000000" w:themeColor="text1"/>
          <w:sz w:val="24"/>
          <w:szCs w:val="24"/>
        </w:rPr>
        <w:tab/>
        <w:t xml:space="preserve">            </w:t>
      </w:r>
      <w:r w:rsidR="00D70A4F" w:rsidRPr="0075191F">
        <w:rPr>
          <w:rFonts w:asciiTheme="majorHAnsi" w:hAnsiTheme="majorHAnsi"/>
          <w:b/>
          <w:color w:val="000000" w:themeColor="text1"/>
          <w:sz w:val="24"/>
          <w:szCs w:val="24"/>
        </w:rPr>
        <w:t>High School,</w:t>
      </w:r>
      <w:r w:rsid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0A4F">
        <w:rPr>
          <w:rFonts w:asciiTheme="majorHAnsi" w:hAnsiTheme="majorHAnsi"/>
          <w:i/>
          <w:color w:val="000000" w:themeColor="text1"/>
          <w:sz w:val="24"/>
          <w:szCs w:val="24"/>
        </w:rPr>
        <w:t>Birla Public School, Pilani</w:t>
      </w:r>
    </w:p>
    <w:p w:rsidR="0075191F" w:rsidRPr="0075191F" w:rsidRDefault="003838A2" w:rsidP="0021649F">
      <w:pPr>
        <w:spacing w:before="2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– 2007 </w:t>
      </w:r>
      <w:r w:rsidR="00291E8A">
        <w:rPr>
          <w:rFonts w:asciiTheme="majorHAnsi" w:hAnsiTheme="majorHAnsi"/>
          <w:color w:val="000000" w:themeColor="text1"/>
          <w:sz w:val="24"/>
          <w:szCs w:val="24"/>
        </w:rPr>
        <w:tab/>
        <w:t xml:space="preserve">            </w:t>
      </w:r>
      <w:r w:rsidR="0075191F" w:rsidRPr="0075191F">
        <w:rPr>
          <w:rFonts w:asciiTheme="majorHAnsi" w:hAnsiTheme="majorHAnsi"/>
          <w:color w:val="000000" w:themeColor="text1"/>
          <w:sz w:val="24"/>
          <w:szCs w:val="24"/>
        </w:rPr>
        <w:t>Average: 86.8%</w:t>
      </w:r>
      <w:r w:rsidR="0075191F" w:rsidRPr="0075191F">
        <w:rPr>
          <w:rFonts w:asciiTheme="majorHAnsi" w:hAnsiTheme="majorHAnsi"/>
          <w:color w:val="000000" w:themeColor="text1"/>
          <w:sz w:val="24"/>
          <w:szCs w:val="24"/>
        </w:rPr>
        <w:tab/>
      </w:r>
      <w:r w:rsidR="0075191F" w:rsidRPr="0075191F">
        <w:rPr>
          <w:rFonts w:asciiTheme="majorHAnsi" w:hAnsiTheme="majorHAnsi"/>
          <w:color w:val="000000" w:themeColor="text1"/>
          <w:sz w:val="24"/>
          <w:szCs w:val="24"/>
        </w:rPr>
        <w:tab/>
      </w:r>
      <w:r w:rsidR="0075191F" w:rsidRPr="0075191F">
        <w:rPr>
          <w:rFonts w:asciiTheme="majorHAnsi" w:hAnsiTheme="majorHAnsi"/>
          <w:color w:val="000000" w:themeColor="text1"/>
          <w:sz w:val="24"/>
          <w:szCs w:val="24"/>
        </w:rPr>
        <w:tab/>
      </w:r>
      <w:r w:rsidR="0075191F" w:rsidRPr="0075191F">
        <w:rPr>
          <w:rFonts w:asciiTheme="majorHAnsi" w:hAnsiTheme="majorHAnsi"/>
          <w:color w:val="000000" w:themeColor="text1"/>
          <w:sz w:val="24"/>
          <w:szCs w:val="24"/>
        </w:rPr>
        <w:tab/>
      </w:r>
    </w:p>
    <w:p w:rsidR="00910495" w:rsidRPr="00136968" w:rsidRDefault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877AC1" w:rsidRPr="00136968" w:rsidRDefault="00D96185">
      <w:pPr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</w:rPr>
        <w:t>Work</w:t>
      </w:r>
      <w:r w:rsidR="00735EFD"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 xml:space="preserve"> </w:t>
      </w:r>
      <w:r w:rsidR="00735EFD" w:rsidRPr="00136968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e</w:t>
      </w:r>
      <w:r w:rsidR="00735EFD" w:rsidRPr="00136968">
        <w:rPr>
          <w:rFonts w:asciiTheme="majorHAnsi" w:hAnsiTheme="majorHAnsi"/>
          <w:b/>
          <w:color w:val="000000" w:themeColor="text1"/>
          <w:spacing w:val="-5"/>
          <w:sz w:val="24"/>
          <w:szCs w:val="24"/>
        </w:rPr>
        <w:t>x</w:t>
      </w:r>
      <w:r w:rsidR="00735EFD"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p</w:t>
      </w:r>
      <w:r w:rsidR="00735EFD" w:rsidRPr="00136968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e</w:t>
      </w:r>
      <w:r w:rsidR="00735EFD" w:rsidRPr="00136968">
        <w:rPr>
          <w:rFonts w:asciiTheme="majorHAnsi" w:hAnsiTheme="majorHAnsi"/>
          <w:b/>
          <w:color w:val="000000" w:themeColor="text1"/>
          <w:spacing w:val="-6"/>
          <w:sz w:val="24"/>
          <w:szCs w:val="24"/>
        </w:rPr>
        <w:t>r</w:t>
      </w:r>
      <w:r w:rsidR="00735EFD" w:rsidRPr="00136968">
        <w:rPr>
          <w:rFonts w:asciiTheme="majorHAnsi" w:hAnsiTheme="majorHAnsi"/>
          <w:b/>
          <w:color w:val="000000" w:themeColor="text1"/>
          <w:sz w:val="24"/>
          <w:szCs w:val="24"/>
        </w:rPr>
        <w:t>i</w:t>
      </w:r>
      <w:r w:rsidR="00735EFD"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e</w:t>
      </w:r>
      <w:r w:rsidR="00735EFD"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n</w:t>
      </w:r>
      <w:r w:rsidR="00735EFD"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ce</w:t>
      </w:r>
    </w:p>
    <w:p w:rsidR="00410C27" w:rsidRDefault="00372ADF" w:rsidP="00410C27">
      <w:pPr>
        <w:spacing w:before="93"/>
        <w:ind w:left="2875" w:hanging="2775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0A4F">
        <w:rPr>
          <w:rFonts w:asciiTheme="majorHAnsi" w:hAnsiTheme="majorHAnsi"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F4C6724" wp14:editId="511D8ABF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8255" r="10160" b="10795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36E7" id="Group 10" o:spid="_x0000_s1026" style="position:absolute;margin-left:88.55pt;margin-top:4.7pt;width:434.9pt;height:0;z-index:-251658752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">
                <v:shape id="Freeform 11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t7r8A&#10;AADbAAAADwAAAGRycy9kb3ducmV2LnhtbERP24rCMBB9X/Afwgi+rYkiotUoIgi+CKvrB4zN2BaT&#10;SWliL3+/WVjYtzmc62z3vbOipSZUnjXMpgoEce5NxYWG+/fpcwUiRGSD1jNpGCjAfjf62GJmfMdX&#10;am+xECmEQ4YayhjrTMqQl+QwTH1NnLinbxzGBJtCmga7FO6snCu1lA4rTg0l1nQsKX/d3k7DY+0H&#10;36mnfQ14WV0W6sse2k7rybg/bEBE6uO/+M99Nmn+HH5/SQfI3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u3uvwAAANsAAAAPAAAAAAAAAAAAAAAAAJgCAABkcnMvZG93bnJl&#10;di54bWxQSwUGAAAAAAQABAD1AAAAhAMAAAAA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3838A2" w:rsidRPr="00D70A4F">
        <w:rPr>
          <w:rFonts w:asciiTheme="majorHAnsi" w:hAnsiTheme="majorHAnsi"/>
          <w:color w:val="000000" w:themeColor="text1"/>
          <w:sz w:val="24"/>
          <w:szCs w:val="24"/>
        </w:rPr>
        <w:t>June 2014</w:t>
      </w:r>
      <w:r w:rsidR="00735EFD"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 xml:space="preserve">                </w:t>
      </w:r>
      <w:r w:rsidR="00410C27" w:rsidRPr="00D70A4F">
        <w:rPr>
          <w:rFonts w:asciiTheme="majorHAnsi" w:hAnsiTheme="majorHAnsi"/>
          <w:color w:val="000000" w:themeColor="text1"/>
          <w:sz w:val="24"/>
          <w:szCs w:val="24"/>
        </w:rPr>
        <w:t>Cognizant Technology Solutions</w:t>
      </w:r>
      <w:r w:rsidR="00410C27" w:rsidRPr="00136968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410C27"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>Program Analyst</w:t>
      </w:r>
      <w:r w:rsidR="00410C27" w:rsidRPr="00410C2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0C27" w:rsidRPr="00D70A4F">
        <w:rPr>
          <w:rFonts w:asciiTheme="majorHAnsi" w:hAnsiTheme="majorHAnsi"/>
          <w:color w:val="000000" w:themeColor="text1"/>
          <w:sz w:val="24"/>
          <w:szCs w:val="24"/>
        </w:rPr>
        <w:t>Trainee</w:t>
      </w:r>
      <w:r w:rsidR="00410C27" w:rsidRPr="00136968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>Kolkata</w:t>
      </w:r>
    </w:p>
    <w:p w:rsidR="00410C27" w:rsidRPr="00410C27" w:rsidRDefault="00735EFD" w:rsidP="00410C27">
      <w:pPr>
        <w:ind w:left="2875" w:hanging="2775"/>
        <w:jc w:val="both"/>
        <w:rPr>
          <w:rFonts w:asciiTheme="majorHAnsi" w:hAnsiTheme="majorHAnsi"/>
          <w:i/>
          <w:color w:val="000000" w:themeColor="text1"/>
          <w:sz w:val="22"/>
          <w:szCs w:val="24"/>
        </w:rPr>
      </w:pPr>
      <w:r w:rsidRPr="00136968">
        <w:rPr>
          <w:rFonts w:asciiTheme="majorHAnsi" w:hAnsiTheme="majorHAnsi"/>
          <w:color w:val="000000" w:themeColor="text1"/>
          <w:sz w:val="24"/>
          <w:szCs w:val="24"/>
        </w:rPr>
        <w:t>-</w:t>
      </w:r>
      <w:r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62CA7" w:rsidRPr="00D70A4F">
        <w:rPr>
          <w:rFonts w:asciiTheme="majorHAnsi" w:hAnsiTheme="majorHAnsi"/>
          <w:color w:val="000000" w:themeColor="text1"/>
          <w:sz w:val="24"/>
          <w:szCs w:val="24"/>
        </w:rPr>
        <w:t>June</w:t>
      </w:r>
      <w:r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62CA7" w:rsidRPr="00136968">
        <w:rPr>
          <w:rFonts w:asciiTheme="majorHAnsi" w:hAnsiTheme="majorHAnsi"/>
          <w:color w:val="000000" w:themeColor="text1"/>
          <w:sz w:val="24"/>
          <w:szCs w:val="24"/>
        </w:rPr>
        <w:t>2015</w:t>
      </w:r>
      <w:r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 xml:space="preserve">             </w:t>
      </w:r>
      <w:r w:rsidR="00D70A4F" w:rsidRPr="00410C27">
        <w:rPr>
          <w:rFonts w:asciiTheme="majorHAnsi" w:hAnsiTheme="majorHAnsi"/>
          <w:i/>
          <w:color w:val="000000" w:themeColor="text1"/>
          <w:sz w:val="22"/>
          <w:szCs w:val="24"/>
        </w:rPr>
        <w:t xml:space="preserve">Worked </w:t>
      </w:r>
      <w:r w:rsidR="00410C27" w:rsidRPr="00410C27">
        <w:rPr>
          <w:rFonts w:asciiTheme="majorHAnsi" w:hAnsiTheme="majorHAnsi"/>
          <w:i/>
          <w:color w:val="000000" w:themeColor="text1"/>
          <w:sz w:val="22"/>
          <w:szCs w:val="24"/>
        </w:rPr>
        <w:t>as a developer</w:t>
      </w:r>
      <w:r w:rsidR="00D70A4F" w:rsidRPr="00410C27">
        <w:rPr>
          <w:rFonts w:asciiTheme="majorHAnsi" w:hAnsiTheme="majorHAnsi"/>
          <w:i/>
          <w:color w:val="000000" w:themeColor="text1"/>
          <w:sz w:val="22"/>
          <w:szCs w:val="24"/>
        </w:rPr>
        <w:t xml:space="preserve"> </w:t>
      </w:r>
      <w:r w:rsidR="00410C27" w:rsidRPr="00410C27">
        <w:rPr>
          <w:rFonts w:asciiTheme="majorHAnsi" w:hAnsiTheme="majorHAnsi"/>
          <w:i/>
          <w:color w:val="000000" w:themeColor="text1"/>
          <w:sz w:val="22"/>
          <w:szCs w:val="24"/>
        </w:rPr>
        <w:t xml:space="preserve">in </w:t>
      </w:r>
      <w:r w:rsidR="00D70A4F" w:rsidRPr="00410C27">
        <w:rPr>
          <w:rFonts w:asciiTheme="majorHAnsi" w:hAnsiTheme="majorHAnsi"/>
          <w:i/>
          <w:color w:val="000000" w:themeColor="text1"/>
          <w:sz w:val="22"/>
          <w:szCs w:val="24"/>
        </w:rPr>
        <w:t>Oracle EBS (PL/SQL, Linux)</w:t>
      </w:r>
      <w:r w:rsidR="00410C27" w:rsidRPr="00410C27">
        <w:rPr>
          <w:rFonts w:asciiTheme="majorHAnsi" w:hAnsiTheme="majorHAnsi"/>
          <w:i/>
          <w:color w:val="000000" w:themeColor="text1"/>
          <w:sz w:val="22"/>
          <w:szCs w:val="24"/>
        </w:rPr>
        <w:t xml:space="preserve"> for clients such as</w:t>
      </w:r>
    </w:p>
    <w:p w:rsidR="00410C27" w:rsidRPr="00410C27" w:rsidRDefault="00410C27" w:rsidP="00410C27">
      <w:pPr>
        <w:ind w:left="2875" w:hanging="2775"/>
        <w:jc w:val="both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10C27">
        <w:rPr>
          <w:rFonts w:asciiTheme="majorHAnsi" w:hAnsiTheme="majorHAnsi"/>
          <w:i/>
          <w:color w:val="000000" w:themeColor="text1"/>
          <w:sz w:val="22"/>
          <w:szCs w:val="24"/>
        </w:rPr>
        <w:t xml:space="preserve">                                      </w:t>
      </w:r>
      <w:r>
        <w:rPr>
          <w:rFonts w:asciiTheme="majorHAnsi" w:hAnsiTheme="majorHAnsi"/>
          <w:i/>
          <w:color w:val="000000" w:themeColor="text1"/>
          <w:sz w:val="22"/>
          <w:szCs w:val="24"/>
        </w:rPr>
        <w:t xml:space="preserve"> </w:t>
      </w:r>
      <w:r w:rsidRPr="00410C27">
        <w:rPr>
          <w:rFonts w:asciiTheme="majorHAnsi" w:hAnsiTheme="majorHAnsi"/>
          <w:i/>
          <w:color w:val="000000" w:themeColor="text1"/>
          <w:sz w:val="22"/>
          <w:szCs w:val="24"/>
        </w:rPr>
        <w:t>Norli and Realogy</w:t>
      </w:r>
    </w:p>
    <w:p w:rsidR="00877AC1" w:rsidRPr="00410C27" w:rsidRDefault="00735EFD" w:rsidP="0026097A">
      <w:pPr>
        <w:pStyle w:val="ListParagraph"/>
        <w:numPr>
          <w:ilvl w:val="0"/>
          <w:numId w:val="14"/>
        </w:numPr>
        <w:spacing w:before="93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0C27">
        <w:rPr>
          <w:rFonts w:asciiTheme="majorHAnsi" w:hAnsiTheme="majorHAnsi"/>
          <w:color w:val="000000" w:themeColor="text1"/>
          <w:sz w:val="24"/>
          <w:szCs w:val="24"/>
        </w:rPr>
        <w:t>Achievements:</w:t>
      </w:r>
      <w:r w:rsidR="00BD5AC8" w:rsidRPr="00410C2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0A4F" w:rsidRPr="00410C27">
        <w:rPr>
          <w:rFonts w:asciiTheme="majorHAnsi" w:hAnsiTheme="majorHAnsi"/>
          <w:color w:val="000000" w:themeColor="text1"/>
          <w:sz w:val="24"/>
          <w:szCs w:val="24"/>
        </w:rPr>
        <w:t>Part of best team in Q1 2015</w:t>
      </w:r>
    </w:p>
    <w:p w:rsidR="00B25035" w:rsidRDefault="00D70A4F" w:rsidP="0026097A">
      <w:pPr>
        <w:ind w:left="2880" w:hanging="288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0A4F">
        <w:rPr>
          <w:rFonts w:asciiTheme="majorHAnsi" w:hAnsiTheme="majorHAnsi"/>
          <w:color w:val="000000" w:themeColor="text1"/>
          <w:sz w:val="24"/>
          <w:szCs w:val="24"/>
        </w:rPr>
        <w:t xml:space="preserve">June 2012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 xml:space="preserve">                 </w:t>
      </w:r>
      <w:r w:rsidR="00410C27" w:rsidRPr="00D70A4F">
        <w:rPr>
          <w:rFonts w:asciiTheme="majorHAnsi" w:hAnsiTheme="majorHAnsi"/>
          <w:color w:val="000000" w:themeColor="text1"/>
          <w:sz w:val="24"/>
          <w:szCs w:val="24"/>
        </w:rPr>
        <w:t>Internship in CEERI (Central Electrical and Electronic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10C27">
        <w:rPr>
          <w:rFonts w:asciiTheme="majorHAnsi" w:hAnsiTheme="majorHAnsi"/>
          <w:color w:val="000000" w:themeColor="text1"/>
          <w:sz w:val="24"/>
          <w:szCs w:val="24"/>
        </w:rPr>
        <w:t xml:space="preserve">Research </w:t>
      </w:r>
    </w:p>
    <w:p w:rsidR="00B25035" w:rsidRDefault="00B25035" w:rsidP="0026097A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25035">
        <w:rPr>
          <w:rFonts w:asciiTheme="majorHAnsi" w:hAnsiTheme="majorHAnsi"/>
          <w:color w:val="000000" w:themeColor="text1"/>
          <w:sz w:val="24"/>
          <w:szCs w:val="24"/>
        </w:rPr>
        <w:t>-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B25035">
        <w:rPr>
          <w:rFonts w:asciiTheme="majorHAnsi" w:hAnsiTheme="majorHAnsi"/>
          <w:color w:val="000000" w:themeColor="text1"/>
          <w:sz w:val="24"/>
          <w:szCs w:val="24"/>
        </w:rPr>
        <w:t>July 2012</w:t>
      </w:r>
      <w:r w:rsidRPr="00B2503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   </w:t>
      </w:r>
      <w:r w:rsidR="00410C27" w:rsidRPr="00B25035">
        <w:rPr>
          <w:rFonts w:asciiTheme="majorHAnsi" w:hAnsiTheme="majorHAnsi"/>
          <w:color w:val="000000" w:themeColor="text1"/>
          <w:sz w:val="24"/>
          <w:szCs w:val="24"/>
        </w:rPr>
        <w:t>Institute),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Pilani </w:t>
      </w:r>
    </w:p>
    <w:p w:rsidR="0026097A" w:rsidRDefault="0026097A" w:rsidP="0026097A">
      <w:pPr>
        <w:ind w:left="2875" w:hanging="1435"/>
        <w:jc w:val="both"/>
        <w:rPr>
          <w:rFonts w:asciiTheme="majorHAnsi" w:hAnsiTheme="majorHAnsi"/>
          <w:i/>
          <w:color w:val="000000" w:themeColor="text1"/>
          <w:sz w:val="22"/>
          <w:szCs w:val="24"/>
        </w:rPr>
      </w:pPr>
      <w:r>
        <w:rPr>
          <w:rFonts w:asciiTheme="majorHAnsi" w:hAnsiTheme="majorHAnsi"/>
          <w:i/>
          <w:color w:val="000000" w:themeColor="text1"/>
          <w:sz w:val="22"/>
          <w:szCs w:val="24"/>
        </w:rPr>
        <w:t xml:space="preserve">           </w:t>
      </w:r>
      <w:r w:rsidR="00B25035" w:rsidRPr="0026097A">
        <w:rPr>
          <w:rFonts w:asciiTheme="majorHAnsi" w:hAnsiTheme="majorHAnsi"/>
          <w:i/>
          <w:color w:val="000000" w:themeColor="text1"/>
          <w:sz w:val="22"/>
          <w:szCs w:val="24"/>
        </w:rPr>
        <w:t>Worked as S</w:t>
      </w:r>
      <w:r w:rsidR="00D70A4F" w:rsidRPr="0026097A">
        <w:rPr>
          <w:rFonts w:asciiTheme="majorHAnsi" w:hAnsiTheme="majorHAnsi"/>
          <w:i/>
          <w:color w:val="000000" w:themeColor="text1"/>
          <w:sz w:val="22"/>
          <w:szCs w:val="24"/>
        </w:rPr>
        <w:t>ystem Design Trainee</w:t>
      </w:r>
      <w:r w:rsidR="00B25035" w:rsidRPr="0026097A">
        <w:rPr>
          <w:rFonts w:asciiTheme="majorHAnsi" w:hAnsiTheme="majorHAnsi"/>
          <w:i/>
          <w:color w:val="000000" w:themeColor="text1"/>
          <w:sz w:val="22"/>
          <w:szCs w:val="24"/>
        </w:rPr>
        <w:t xml:space="preserve"> o</w:t>
      </w:r>
      <w:r w:rsidR="00D70A4F" w:rsidRPr="0026097A">
        <w:rPr>
          <w:rFonts w:asciiTheme="majorHAnsi" w:hAnsiTheme="majorHAnsi"/>
          <w:i/>
          <w:color w:val="000000" w:themeColor="text1"/>
          <w:sz w:val="22"/>
          <w:szCs w:val="24"/>
        </w:rPr>
        <w:t xml:space="preserve">n </w:t>
      </w:r>
      <w:r w:rsidR="00B25035" w:rsidRPr="0026097A">
        <w:rPr>
          <w:rFonts w:asciiTheme="majorHAnsi" w:hAnsiTheme="majorHAnsi"/>
          <w:i/>
          <w:color w:val="000000" w:themeColor="text1"/>
          <w:sz w:val="22"/>
          <w:szCs w:val="24"/>
        </w:rPr>
        <w:t xml:space="preserve">implementing Digital filters on FPGA </w:t>
      </w:r>
    </w:p>
    <w:p w:rsidR="00910495" w:rsidRPr="0075191F" w:rsidRDefault="0026097A" w:rsidP="00910495">
      <w:pPr>
        <w:spacing w:before="2"/>
        <w:ind w:left="720" w:firstLine="72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i/>
          <w:color w:val="000000" w:themeColor="text1"/>
          <w:sz w:val="22"/>
          <w:szCs w:val="24"/>
        </w:rPr>
        <w:t xml:space="preserve">            </w:t>
      </w:r>
      <w:r w:rsidR="00B25035" w:rsidRPr="0026097A">
        <w:rPr>
          <w:rFonts w:asciiTheme="majorHAnsi" w:hAnsiTheme="majorHAnsi"/>
          <w:i/>
          <w:color w:val="000000" w:themeColor="text1"/>
          <w:sz w:val="22"/>
          <w:szCs w:val="24"/>
        </w:rPr>
        <w:t xml:space="preserve">using </w:t>
      </w:r>
      <w:r w:rsidR="00D150A7" w:rsidRPr="0026097A">
        <w:rPr>
          <w:rFonts w:asciiTheme="majorHAnsi" w:hAnsiTheme="majorHAnsi"/>
          <w:i/>
          <w:color w:val="000000" w:themeColor="text1"/>
          <w:sz w:val="22"/>
          <w:szCs w:val="24"/>
        </w:rPr>
        <w:t>Xilinx</w:t>
      </w:r>
      <w:r w:rsidR="00D70A4F" w:rsidRPr="0026097A">
        <w:rPr>
          <w:rFonts w:asciiTheme="majorHAnsi" w:hAnsiTheme="majorHAnsi"/>
          <w:i/>
          <w:color w:val="000000" w:themeColor="text1"/>
          <w:sz w:val="22"/>
          <w:szCs w:val="24"/>
        </w:rPr>
        <w:t xml:space="preserve"> </w:t>
      </w:r>
    </w:p>
    <w:p w:rsid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910495" w:rsidRPr="00136968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910495" w:rsidRPr="00D96185" w:rsidRDefault="00891515" w:rsidP="00910495">
      <w:pPr>
        <w:ind w:left="10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</w:rPr>
        <w:t>Projects</w:t>
      </w:r>
    </w:p>
    <w:p w:rsidR="00910495" w:rsidRPr="00646106" w:rsidRDefault="00910495" w:rsidP="00910495">
      <w:pPr>
        <w:spacing w:before="93"/>
        <w:rPr>
          <w:rFonts w:asciiTheme="majorHAnsi" w:hAnsiTheme="majorHAnsi"/>
          <w:color w:val="FFFFFF" w:themeColor="background1"/>
          <w:sz w:val="24"/>
          <w:szCs w:val="24"/>
        </w:rPr>
      </w:pPr>
      <w:r w:rsidRPr="00646106">
        <w:rPr>
          <w:rFonts w:asciiTheme="majorHAnsi" w:hAnsiTheme="majorHAnsi"/>
          <w:noProof/>
          <w:color w:val="FFFFFF" w:themeColor="background1"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537B5D65" wp14:editId="3EBABBDD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8255" r="10160" b="10795"/>
                <wp:wrapNone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E9526" id="Group 6" o:spid="_x0000_s1026" style="position:absolute;margin-left:88.55pt;margin-top:4.7pt;width:434.9pt;height:0;z-index:-251648512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">
                <v:shape id="Freeform 7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aBMMA&#10;AADbAAAADwAAAGRycy9kb3ducmV2LnhtbESPzWoDMQyE74W8g1Ggt66dUkK6iRNCodBLoEnzAOpa&#10;2V1iy8va3Z+3rw6F3iRmNPNpd5iCVwP1qY1sYVUYUMRVdC3XFq5f708bUCkjO/SRycJMCQ77xcMO&#10;SxdHPtNwybWSEE4lWmhy7kqtU9VQwFTEjli0W+wDZln7WrseRwkPXj8bs9YBW5aGBjt6a6i6X36C&#10;he/XOMfR3Px9xtPm9GI+/XEYrX1cTsctqExT/jf/XX84wRdY+UUG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aBMMAAADbAAAADwAAAAAAAAAAAAAAAACYAgAAZHJzL2Rv&#10;d25yZXYueG1sUEsFBgAAAAAEAAQA9QAAAIgDAAAAAA==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>
        <w:rPr>
          <w:rFonts w:asciiTheme="majorHAnsi" w:hAnsiTheme="majorHAnsi"/>
          <w:color w:val="FFFFFF" w:themeColor="background1"/>
          <w:sz w:val="24"/>
          <w:szCs w:val="24"/>
        </w:rPr>
        <w:t>\</w:t>
      </w:r>
    </w:p>
    <w:p w:rsidR="00D25AED" w:rsidRPr="00D25AED" w:rsidRDefault="00D25AED" w:rsidP="00D150A7">
      <w:pPr>
        <w:pStyle w:val="ListParagraph"/>
        <w:numPr>
          <w:ilvl w:val="0"/>
          <w:numId w:val="14"/>
        </w:numPr>
        <w:spacing w:before="93"/>
        <w:ind w:left="417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Implemented successfully a baggage management system using functional programming language, this was based on vanderlande’s system</w:t>
      </w:r>
    </w:p>
    <w:p w:rsidR="00D150A7" w:rsidRDefault="00D150A7" w:rsidP="00D150A7">
      <w:pPr>
        <w:pStyle w:val="ListParagraph"/>
        <w:numPr>
          <w:ilvl w:val="0"/>
          <w:numId w:val="14"/>
        </w:numPr>
        <w:spacing w:before="93"/>
        <w:ind w:left="417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150A7">
        <w:rPr>
          <w:rFonts w:asciiTheme="majorHAnsi" w:hAnsiTheme="majorHAnsi"/>
          <w:sz w:val="24"/>
          <w:szCs w:val="24"/>
        </w:rPr>
        <w:lastRenderedPageBreak/>
        <w:t xml:space="preserve">Successfully implemented </w:t>
      </w:r>
      <w:r w:rsidRPr="00D150A7">
        <w:rPr>
          <w:rFonts w:asciiTheme="majorHAnsi" w:hAnsiTheme="majorHAnsi"/>
          <w:color w:val="000000" w:themeColor="text1"/>
          <w:sz w:val="24"/>
          <w:szCs w:val="24"/>
        </w:rPr>
        <w:t>Secure Communication between 3 stations by encrypting the data and sending it over a medium by interfacing with ARM microcontroller.</w:t>
      </w:r>
    </w:p>
    <w:p w:rsidR="00D150A7" w:rsidRPr="00D150A7" w:rsidRDefault="00D150A7" w:rsidP="00D150A7">
      <w:pPr>
        <w:pStyle w:val="ListParagraph"/>
        <w:numPr>
          <w:ilvl w:val="0"/>
          <w:numId w:val="14"/>
        </w:numPr>
        <w:spacing w:before="93" w:after="240"/>
        <w:ind w:left="417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150A7">
        <w:rPr>
          <w:rFonts w:asciiTheme="majorHAnsi" w:hAnsiTheme="majorHAnsi"/>
          <w:sz w:val="24"/>
          <w:szCs w:val="24"/>
        </w:rPr>
        <w:t xml:space="preserve">Led team of 3 to successfully implement </w:t>
      </w:r>
      <w:r w:rsidRPr="00D150A7">
        <w:rPr>
          <w:rFonts w:asciiTheme="majorHAnsi" w:hAnsiTheme="majorHAnsi"/>
          <w:color w:val="000000" w:themeColor="text1"/>
          <w:sz w:val="24"/>
          <w:szCs w:val="24"/>
        </w:rPr>
        <w:t>Automatic level and temperature control using Siemens PLC.</w:t>
      </w:r>
    </w:p>
    <w:p w:rsidR="00D25AED" w:rsidRPr="00D25AED" w:rsidRDefault="00D150A7" w:rsidP="00D25AED">
      <w:pPr>
        <w:pStyle w:val="ListParagraph"/>
        <w:numPr>
          <w:ilvl w:val="0"/>
          <w:numId w:val="14"/>
        </w:numPr>
        <w:spacing w:before="93" w:after="240"/>
        <w:ind w:left="417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150A7">
        <w:rPr>
          <w:rFonts w:asciiTheme="majorHAnsi" w:hAnsiTheme="majorHAnsi"/>
          <w:color w:val="000000" w:themeColor="text1"/>
          <w:sz w:val="24"/>
          <w:szCs w:val="24"/>
        </w:rPr>
        <w:t xml:space="preserve">Part of the team to present </w:t>
      </w:r>
      <w:r w:rsidRPr="00D150A7">
        <w:rPr>
          <w:rFonts w:asciiTheme="majorHAnsi" w:hAnsiTheme="majorHAnsi"/>
          <w:color w:val="000000" w:themeColor="text1"/>
          <w:sz w:val="24"/>
          <w:szCs w:val="24"/>
        </w:rPr>
        <w:t xml:space="preserve">Efficient Traffic light system for Ambulance using LabVIEW. This projected was </w:t>
      </w:r>
      <w:r>
        <w:rPr>
          <w:rFonts w:asciiTheme="majorHAnsi" w:hAnsiTheme="majorHAnsi"/>
          <w:color w:val="000000" w:themeColor="text1"/>
          <w:sz w:val="24"/>
          <w:szCs w:val="24"/>
        </w:rPr>
        <w:t>selected for final round of</w:t>
      </w:r>
      <w:r w:rsidRPr="00D150A7">
        <w:rPr>
          <w:rFonts w:asciiTheme="majorHAnsi" w:hAnsiTheme="majorHAnsi"/>
          <w:color w:val="000000" w:themeColor="text1"/>
          <w:sz w:val="24"/>
          <w:szCs w:val="24"/>
        </w:rPr>
        <w:t xml:space="preserve"> NI</w:t>
      </w:r>
      <w:r>
        <w:rPr>
          <w:rFonts w:asciiTheme="majorHAnsi" w:hAnsiTheme="majorHAnsi"/>
          <w:color w:val="000000" w:themeColor="text1"/>
          <w:sz w:val="24"/>
          <w:szCs w:val="24"/>
        </w:rPr>
        <w:t>-</w:t>
      </w:r>
      <w:r w:rsidRPr="00D150A7">
        <w:rPr>
          <w:rFonts w:asciiTheme="majorHAnsi" w:hAnsiTheme="majorHAnsi"/>
          <w:color w:val="000000" w:themeColor="text1"/>
          <w:sz w:val="24"/>
          <w:szCs w:val="24"/>
        </w:rPr>
        <w:t>yantra 2012 in Chennai (India)</w:t>
      </w:r>
    </w:p>
    <w:p w:rsid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D25AED" w:rsidRPr="00910495" w:rsidRDefault="00D25AED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646106" w:rsidRPr="00910495" w:rsidRDefault="00D96185" w:rsidP="00910495">
      <w:pPr>
        <w:spacing w:before="93"/>
        <w:ind w:left="57"/>
        <w:jc w:val="both"/>
        <w:rPr>
          <w:rFonts w:asciiTheme="majorHAnsi" w:hAnsiTheme="majorHAnsi"/>
          <w:sz w:val="24"/>
          <w:szCs w:val="24"/>
        </w:rPr>
      </w:pPr>
      <w:r w:rsidRPr="00910495">
        <w:rPr>
          <w:rFonts w:asciiTheme="majorHAnsi" w:hAnsiTheme="majorHAnsi"/>
          <w:b/>
          <w:color w:val="000000" w:themeColor="text1"/>
          <w:sz w:val="24"/>
          <w:szCs w:val="24"/>
        </w:rPr>
        <w:t>Extracurricular Activities</w:t>
      </w:r>
    </w:p>
    <w:p w:rsidR="00D96185" w:rsidRPr="00646106" w:rsidRDefault="00D96185" w:rsidP="00646106">
      <w:pPr>
        <w:spacing w:before="93"/>
        <w:rPr>
          <w:rFonts w:asciiTheme="majorHAnsi" w:hAnsiTheme="majorHAnsi"/>
          <w:color w:val="FFFFFF" w:themeColor="background1"/>
          <w:sz w:val="24"/>
          <w:szCs w:val="24"/>
        </w:rPr>
      </w:pPr>
      <w:r w:rsidRPr="00646106">
        <w:rPr>
          <w:rFonts w:asciiTheme="majorHAnsi" w:hAnsiTheme="majorHAnsi"/>
          <w:noProof/>
          <w:color w:val="FFFFFF" w:themeColor="background1"/>
          <w:lang w:val="en-IN" w:eastAsia="en-IN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67BF43D" wp14:editId="2C558467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8255" r="10160" b="10795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B2EE5" id="Group 6" o:spid="_x0000_s1026" style="position:absolute;margin-left:88.55pt;margin-top:4.7pt;width:434.9pt;height:0;z-index:-251650560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">
                <v:shape id="Freeform 7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r7b8A&#10;AADbAAAADwAAAGRycy9kb3ducmV2LnhtbERP24rCMBB9X/Afwgj7tiaKiFajiCD4IuyqHzA2Y1tM&#10;JqWJvfz9ZmHBtzmc62x2vbOipSZUnjVMJwoEce5NxYWG2/X4tQQRIrJB65k0DBRgtx19bDAzvuMf&#10;ai+xECmEQ4YayhjrTMqQl+QwTHxNnLiHbxzGBJtCmga7FO6snCm1kA4rTg0l1nQoKX9eXk7DfeUH&#10;36mHfQ54Xp7n6tvu207rz3G/X4OI1Me3+N99Mmn+Av5+SQfI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+evtvwAAANsAAAAPAAAAAAAAAAAAAAAAAJgCAABkcnMvZG93bnJl&#10;di54bWxQSwUGAAAAAAQABAD1AAAAhAMAAAAA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646106">
        <w:rPr>
          <w:rFonts w:asciiTheme="majorHAnsi" w:hAnsiTheme="majorHAnsi"/>
          <w:color w:val="FFFFFF" w:themeColor="background1"/>
          <w:sz w:val="24"/>
          <w:szCs w:val="24"/>
        </w:rPr>
        <w:t>\</w:t>
      </w:r>
    </w:p>
    <w:p w:rsidR="00646106" w:rsidRPr="00646106" w:rsidRDefault="00646106" w:rsidP="00646106">
      <w:pPr>
        <w:pStyle w:val="ListParagraph"/>
        <w:numPr>
          <w:ilvl w:val="0"/>
          <w:numId w:val="14"/>
        </w:numPr>
        <w:spacing w:before="93"/>
        <w:ind w:left="417"/>
        <w:jc w:val="both"/>
        <w:rPr>
          <w:rFonts w:asciiTheme="majorHAnsi" w:hAnsiTheme="majorHAnsi"/>
          <w:sz w:val="24"/>
          <w:szCs w:val="24"/>
        </w:rPr>
      </w:pPr>
      <w:r w:rsidRPr="00646106">
        <w:rPr>
          <w:rFonts w:asciiTheme="majorHAnsi" w:hAnsiTheme="majorHAnsi"/>
          <w:sz w:val="24"/>
          <w:szCs w:val="24"/>
        </w:rPr>
        <w:t>Served as a volunteer in local NGO during April 2004- March 2008</w:t>
      </w:r>
    </w:p>
    <w:p w:rsidR="00910495" w:rsidRDefault="00646106" w:rsidP="00910495">
      <w:pPr>
        <w:pStyle w:val="ListParagraph"/>
        <w:numPr>
          <w:ilvl w:val="0"/>
          <w:numId w:val="14"/>
        </w:numPr>
        <w:spacing w:before="93"/>
        <w:ind w:left="417"/>
        <w:jc w:val="both"/>
        <w:rPr>
          <w:rFonts w:asciiTheme="majorHAnsi" w:hAnsiTheme="majorHAnsi"/>
          <w:sz w:val="24"/>
          <w:szCs w:val="24"/>
        </w:rPr>
      </w:pPr>
      <w:r w:rsidRPr="00646106">
        <w:rPr>
          <w:rFonts w:asciiTheme="majorHAnsi" w:hAnsiTheme="majorHAnsi"/>
          <w:sz w:val="24"/>
          <w:szCs w:val="24"/>
        </w:rPr>
        <w:t>Successfully completed a term as Publicity Head for ISA-VIT Student Chapter from July2012 to May 2013.</w:t>
      </w:r>
    </w:p>
    <w:p w:rsidR="00646106" w:rsidRPr="00910495" w:rsidRDefault="00646106" w:rsidP="00910495">
      <w:pPr>
        <w:pStyle w:val="ListParagraph"/>
        <w:numPr>
          <w:ilvl w:val="0"/>
          <w:numId w:val="14"/>
        </w:numPr>
        <w:spacing w:before="93"/>
        <w:ind w:left="417"/>
        <w:jc w:val="both"/>
        <w:rPr>
          <w:rFonts w:asciiTheme="majorHAnsi" w:hAnsiTheme="majorHAnsi"/>
          <w:sz w:val="24"/>
          <w:szCs w:val="24"/>
        </w:rPr>
      </w:pPr>
      <w:r w:rsidRPr="00910495">
        <w:rPr>
          <w:rFonts w:asciiTheme="majorHAnsi" w:hAnsiTheme="majorHAnsi"/>
          <w:sz w:val="24"/>
          <w:szCs w:val="24"/>
        </w:rPr>
        <w:t>C</w:t>
      </w:r>
      <w:r w:rsidRPr="00910495">
        <w:rPr>
          <w:rFonts w:asciiTheme="majorHAnsi" w:hAnsiTheme="majorHAnsi"/>
          <w:sz w:val="24"/>
          <w:szCs w:val="24"/>
        </w:rPr>
        <w:t>onducted an Grand Event in GraVITas’12 (college’s technical festival)</w:t>
      </w: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877AC1" w:rsidRPr="00646106" w:rsidRDefault="00D96185" w:rsidP="00646106">
      <w:pPr>
        <w:ind w:left="10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646106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1302EE" w:rsidRPr="00646106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735EFD" w:rsidRPr="00646106">
        <w:rPr>
          <w:rFonts w:asciiTheme="majorHAnsi" w:hAnsiTheme="majorHAnsi"/>
          <w:b/>
          <w:color w:val="000000" w:themeColor="text1"/>
          <w:sz w:val="24"/>
          <w:szCs w:val="24"/>
        </w:rPr>
        <w:t>kills</w:t>
      </w:r>
    </w:p>
    <w:p w:rsidR="00877AC1" w:rsidRDefault="00372ADF" w:rsidP="00992D3E">
      <w:pPr>
        <w:spacing w:before="93"/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lang w:val="en-IN" w:eastAsia="en-I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8255" r="10160" b="10795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3D1B3" id="Group 6" o:spid="_x0000_s1026" style="position:absolute;margin-left:88.55pt;margin-top:4.7pt;width:434.9pt;height:0;z-index:-251656704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">
                <v:shape id="Freeform 7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WAsMA&#10;AADbAAAADwAAAGRycy9kb3ducmV2LnhtbESPzWoDMQyE74W8g1Ggt66dUkK6iRNCodBLoEnzAOpa&#10;2V1iy8va3Z+3rw6F3iRmNPNpd5iCVwP1qY1sYVUYUMRVdC3XFq5f708bUCkjO/SRycJMCQ77xcMO&#10;SxdHPtNwybWSEE4lWmhy7kqtU9VQwFTEjli0W+wDZln7WrseRwkPXj8bs9YBW5aGBjt6a6i6X36C&#10;he/XOMfR3Px9xtPm9GI+/XEYrX1cTsctqExT/jf/XX84wRd6+UUG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zWAsMAAADbAAAADwAAAAAAAAAAAAAAAACYAgAAZHJzL2Rv&#10;d25yZXYueG1sUEsFBgAAAAAEAAQA9QAAAIgDAAAAAA==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Professional </w:t>
      </w:r>
      <w:r w:rsid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ab/>
        <w:t xml:space="preserve">       </w:t>
      </w:r>
      <w:r w:rsidR="00BD5AC8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C,</w:t>
      </w:r>
      <w:r w:rsid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BD5AC8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C++,</w:t>
      </w:r>
      <w:r w:rsid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735EFD" w:rsidRPr="00136968">
        <w:rPr>
          <w:rFonts w:asciiTheme="majorHAnsi" w:hAnsiTheme="majorHAnsi"/>
          <w:color w:val="000000" w:themeColor="text1"/>
          <w:spacing w:val="-2"/>
          <w:sz w:val="24"/>
          <w:szCs w:val="24"/>
        </w:rPr>
        <w:t>M</w:t>
      </w:r>
      <w:r w:rsidR="00735EFD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pacing w:val="5"/>
          <w:sz w:val="24"/>
          <w:szCs w:val="24"/>
        </w:rPr>
        <w:t>t</w:t>
      </w:r>
      <w:r w:rsidR="00735EFD" w:rsidRPr="00136968">
        <w:rPr>
          <w:rFonts w:asciiTheme="majorHAnsi" w:hAnsiTheme="majorHAnsi"/>
          <w:color w:val="000000" w:themeColor="text1"/>
          <w:spacing w:val="-4"/>
          <w:sz w:val="24"/>
          <w:szCs w:val="24"/>
        </w:rPr>
        <w:t>l</w:t>
      </w:r>
      <w:r w:rsidR="00735EFD" w:rsidRPr="00136968">
        <w:rPr>
          <w:rFonts w:asciiTheme="majorHAnsi" w:hAnsiTheme="majorHAnsi"/>
          <w:color w:val="000000" w:themeColor="text1"/>
          <w:spacing w:val="4"/>
          <w:sz w:val="24"/>
          <w:szCs w:val="24"/>
        </w:rPr>
        <w:t>a</w:t>
      </w:r>
      <w:r w:rsidR="00735EFD" w:rsidRPr="00136968">
        <w:rPr>
          <w:rFonts w:asciiTheme="majorHAnsi" w:hAnsiTheme="majorHAnsi"/>
          <w:color w:val="000000" w:themeColor="text1"/>
          <w:spacing w:val="-5"/>
          <w:sz w:val="24"/>
          <w:szCs w:val="24"/>
        </w:rPr>
        <w:t>b</w:t>
      </w:r>
      <w:r w:rsidR="00D469D1">
        <w:rPr>
          <w:rFonts w:asciiTheme="majorHAnsi" w:hAnsiTheme="majorHAnsi"/>
          <w:color w:val="000000" w:themeColor="text1"/>
          <w:spacing w:val="-1"/>
          <w:sz w:val="24"/>
          <w:szCs w:val="24"/>
        </w:rPr>
        <w:t>,</w:t>
      </w:r>
      <w:r w:rsidR="00992D3E">
        <w:rPr>
          <w:rFonts w:asciiTheme="majorHAnsi" w:hAnsiTheme="majorHAnsi"/>
          <w:color w:val="000000" w:themeColor="text1"/>
          <w:spacing w:val="-1"/>
          <w:sz w:val="24"/>
          <w:szCs w:val="24"/>
        </w:rPr>
        <w:t xml:space="preserve"> Java/RMI</w:t>
      </w:r>
      <w:r w:rsidR="00962CA7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>,</w:t>
      </w:r>
      <w:r w:rsidR="00992D3E">
        <w:rPr>
          <w:rFonts w:asciiTheme="majorHAnsi" w:hAnsiTheme="majorHAnsi"/>
          <w:color w:val="000000" w:themeColor="text1"/>
          <w:spacing w:val="-1"/>
          <w:sz w:val="24"/>
          <w:szCs w:val="24"/>
        </w:rPr>
        <w:t xml:space="preserve"> </w:t>
      </w:r>
      <w:r w:rsidR="00BD5AC8" w:rsidRPr="00136968">
        <w:rPr>
          <w:rFonts w:asciiTheme="majorHAnsi" w:hAnsiTheme="majorHAnsi"/>
          <w:color w:val="000000" w:themeColor="text1"/>
          <w:sz w:val="24"/>
          <w:szCs w:val="24"/>
        </w:rPr>
        <w:t>NS-3,</w:t>
      </w:r>
      <w:r w:rsidR="00992D3E">
        <w:rPr>
          <w:rFonts w:asciiTheme="majorHAnsi" w:hAnsiTheme="majorHAnsi"/>
          <w:color w:val="000000" w:themeColor="text1"/>
          <w:sz w:val="24"/>
          <w:szCs w:val="24"/>
        </w:rPr>
        <w:t xml:space="preserve"> PL/SQL</w:t>
      </w:r>
      <w:r w:rsidR="00992D3E" w:rsidRPr="00992D3E">
        <w:rPr>
          <w:rFonts w:asciiTheme="majorHAnsi" w:hAnsiTheme="majorHAnsi"/>
          <w:color w:val="000000" w:themeColor="text1"/>
          <w:spacing w:val="-1"/>
          <w:sz w:val="24"/>
          <w:szCs w:val="24"/>
        </w:rPr>
        <w:t>, NI LabVIEW</w:t>
      </w:r>
    </w:p>
    <w:p w:rsidR="00992D3E" w:rsidRPr="00136968" w:rsidRDefault="00992D3E" w:rsidP="00992D3E">
      <w:pPr>
        <w:spacing w:before="93"/>
        <w:ind w:left="100"/>
        <w:rPr>
          <w:rFonts w:asciiTheme="majorHAnsi" w:hAnsiTheme="majorHAnsi"/>
          <w:color w:val="000000" w:themeColor="text1"/>
        </w:rPr>
      </w:pPr>
      <w:r w:rsidRPr="00646106">
        <w:rPr>
          <w:rFonts w:asciiTheme="majorHAnsi" w:hAnsiTheme="majorHAnsi"/>
          <w:color w:val="000000" w:themeColor="text1"/>
          <w:sz w:val="24"/>
          <w:szCs w:val="24"/>
        </w:rPr>
        <w:t>Intermediate</w:t>
      </w:r>
      <w:r w:rsidR="0071366B">
        <w:rPr>
          <w:rFonts w:asciiTheme="majorHAnsi" w:hAnsiTheme="majorHAnsi"/>
          <w:color w:val="000000" w:themeColor="text1"/>
          <w:sz w:val="24"/>
          <w:szCs w:val="24"/>
        </w:rPr>
        <w:t xml:space="preserve">       Pytho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n, RTOS using C++, </w:t>
      </w:r>
      <w:r w:rsidRPr="00646106">
        <w:rPr>
          <w:rFonts w:asciiTheme="majorHAnsi" w:hAnsiTheme="majorHAnsi"/>
          <w:color w:val="000000" w:themeColor="text1"/>
          <w:sz w:val="24"/>
          <w:szCs w:val="24"/>
        </w:rPr>
        <w:t>VHDL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and Verilog, Adobe Photoshop</w:t>
      </w: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877AC1" w:rsidRPr="00136968" w:rsidRDefault="00735EFD">
      <w:pPr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 w:rsidRPr="00136968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L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a</w:t>
      </w:r>
      <w:r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n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g</w:t>
      </w:r>
      <w:r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u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ag</w:t>
      </w:r>
      <w:r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e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</w:p>
    <w:p w:rsidR="00992D3E" w:rsidRPr="00992D3E" w:rsidRDefault="00372ADF" w:rsidP="00992D3E">
      <w:pPr>
        <w:spacing w:before="93"/>
        <w:ind w:left="100"/>
        <w:rPr>
          <w:rFonts w:asciiTheme="majorHAnsi" w:hAnsiTheme="majorHAnsi"/>
          <w:color w:val="000000" w:themeColor="text1"/>
          <w:spacing w:val="2"/>
          <w:sz w:val="24"/>
          <w:szCs w:val="24"/>
        </w:rPr>
      </w:pPr>
      <w:r w:rsidRPr="00992D3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14605" r="10160" b="1397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0549C" id="Group 4" o:spid="_x0000_s1026" style="position:absolute;margin-left:88.55pt;margin-top:4.7pt;width:434.9pt;height:0;z-index:-251655680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">
                <v:shape id="Freeform 5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KFb0A&#10;AADaAAAADwAAAGRycy9kb3ducmV2LnhtbERPy4rCMBTdC/5DuMLsbKIM4lSjyIAwG8HXB9xprm0x&#10;uSlNpo+/nywEl4fz3u4HZ0VHbag9a1hkCgRx4U3NpYb77ThfgwgR2aD1TBpGCrDfTSdbzI3v+ULd&#10;NZYihXDIUUMVY5NLGYqKHIbMN8SJe/jWYUywLaVpsU/hzsqlUivpsObUUGFD3xUVz+uf0/D75Uff&#10;q4d9jnhanz7V2R66XuuP2XDYgIg0xLf45f4xGtLWdCXdALn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FwKFb0AAADaAAAADwAAAAAAAAAAAAAAAACYAgAAZHJzL2Rvd25yZXYu&#10;eG1sUEsFBgAAAAAEAAQA9QAAAIIDAAAAAA==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92D3E" w:rsidRPr="00992D3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t>Native</w:t>
      </w:r>
      <w:r w:rsidR="00992D3E" w:rsidRP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 xml:space="preserve"> </w:t>
      </w:r>
      <w:r w:rsidR="00992D3E" w:rsidRP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ab/>
        <w:t xml:space="preserve">       </w:t>
      </w:r>
      <w:r w:rsidR="00992D3E" w:rsidRPr="00992D3E">
        <w:rPr>
          <w:rFonts w:asciiTheme="majorHAnsi" w:hAnsiTheme="majorHAnsi"/>
          <w:color w:val="000000" w:themeColor="text1"/>
          <w:spacing w:val="-2"/>
          <w:sz w:val="24"/>
          <w:szCs w:val="24"/>
        </w:rPr>
        <w:t>Hindi</w:t>
      </w:r>
    </w:p>
    <w:p w:rsidR="00992D3E" w:rsidRPr="00992D3E" w:rsidRDefault="00992D3E" w:rsidP="00992D3E">
      <w:pPr>
        <w:spacing w:before="93"/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 w:rsidRPr="00992D3E">
        <w:rPr>
          <w:rFonts w:asciiTheme="majorHAnsi" w:hAnsiTheme="majorHAnsi"/>
          <w:color w:val="000000" w:themeColor="text1"/>
          <w:spacing w:val="1"/>
          <w:sz w:val="24"/>
          <w:szCs w:val="24"/>
        </w:rPr>
        <w:t>F</w:t>
      </w:r>
      <w:r w:rsidRPr="00992D3E">
        <w:rPr>
          <w:rFonts w:asciiTheme="majorHAnsi" w:hAnsiTheme="majorHAnsi"/>
          <w:color w:val="000000" w:themeColor="text1"/>
          <w:spacing w:val="-4"/>
          <w:sz w:val="24"/>
          <w:szCs w:val="24"/>
        </w:rPr>
        <w:t>l</w:t>
      </w:r>
      <w:r w:rsidRPr="00992D3E">
        <w:rPr>
          <w:rFonts w:asciiTheme="majorHAnsi" w:hAnsiTheme="majorHAnsi"/>
          <w:color w:val="000000" w:themeColor="text1"/>
          <w:sz w:val="24"/>
          <w:szCs w:val="24"/>
        </w:rPr>
        <w:t>u</w:t>
      </w:r>
      <w:r w:rsidRPr="00992D3E">
        <w:rPr>
          <w:rFonts w:asciiTheme="majorHAnsi" w:hAnsiTheme="majorHAnsi"/>
          <w:color w:val="000000" w:themeColor="text1"/>
          <w:spacing w:val="4"/>
          <w:sz w:val="24"/>
          <w:szCs w:val="24"/>
        </w:rPr>
        <w:t>e</w:t>
      </w:r>
      <w:r w:rsidRPr="00992D3E">
        <w:rPr>
          <w:rFonts w:asciiTheme="majorHAnsi" w:hAnsiTheme="majorHAnsi"/>
          <w:color w:val="000000" w:themeColor="text1"/>
          <w:spacing w:val="-5"/>
          <w:sz w:val="24"/>
          <w:szCs w:val="24"/>
        </w:rPr>
        <w:t>n</w:t>
      </w:r>
      <w:r w:rsidRPr="00992D3E">
        <w:rPr>
          <w:rFonts w:asciiTheme="majorHAnsi" w:hAnsiTheme="majorHAnsi"/>
          <w:color w:val="000000" w:themeColor="text1"/>
          <w:sz w:val="24"/>
          <w:szCs w:val="24"/>
        </w:rPr>
        <w:t xml:space="preserve">t </w:t>
      </w:r>
      <w:r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992D3E">
        <w:rPr>
          <w:rFonts w:asciiTheme="majorHAnsi" w:hAnsiTheme="majorHAnsi"/>
          <w:color w:val="000000" w:themeColor="text1"/>
          <w:sz w:val="24"/>
          <w:szCs w:val="24"/>
        </w:rPr>
        <w:t xml:space="preserve">      </w:t>
      </w:r>
      <w:r w:rsidRPr="00992D3E">
        <w:rPr>
          <w:rFonts w:asciiTheme="majorHAnsi" w:hAnsiTheme="majorHAnsi"/>
          <w:color w:val="000000" w:themeColor="text1"/>
          <w:sz w:val="24"/>
          <w:szCs w:val="24"/>
        </w:rPr>
        <w:t>English</w:t>
      </w: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910495" w:rsidRPr="00910495" w:rsidRDefault="00910495" w:rsidP="00910495">
      <w:pPr>
        <w:spacing w:before="1" w:line="280" w:lineRule="exact"/>
        <w:rPr>
          <w:rFonts w:asciiTheme="majorHAnsi" w:hAnsiTheme="majorHAnsi"/>
          <w:color w:val="000000" w:themeColor="text1"/>
          <w:sz w:val="28"/>
          <w:szCs w:val="28"/>
        </w:rPr>
      </w:pPr>
    </w:p>
    <w:p w:rsidR="00877AC1" w:rsidRPr="00136968" w:rsidRDefault="00735EFD">
      <w:pPr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 w:rsidRPr="00136968">
        <w:rPr>
          <w:rFonts w:asciiTheme="majorHAnsi" w:hAnsiTheme="majorHAnsi"/>
          <w:b/>
          <w:color w:val="000000" w:themeColor="text1"/>
          <w:spacing w:val="-3"/>
          <w:sz w:val="24"/>
          <w:szCs w:val="24"/>
        </w:rPr>
        <w:t>P</w:t>
      </w:r>
      <w:r w:rsidRPr="00136968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e</w:t>
      </w:r>
      <w:r w:rsidRPr="00136968">
        <w:rPr>
          <w:rFonts w:asciiTheme="majorHAnsi" w:hAnsiTheme="majorHAnsi"/>
          <w:b/>
          <w:color w:val="000000" w:themeColor="text1"/>
          <w:spacing w:val="-6"/>
          <w:sz w:val="24"/>
          <w:szCs w:val="24"/>
        </w:rPr>
        <w:t>r</w:t>
      </w:r>
      <w:r w:rsidRPr="00136968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s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o</w:t>
      </w:r>
      <w:r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n</w:t>
      </w:r>
      <w:r w:rsidRPr="00136968">
        <w:rPr>
          <w:rFonts w:asciiTheme="majorHAnsi" w:hAnsiTheme="majorHAnsi"/>
          <w:b/>
          <w:color w:val="000000" w:themeColor="text1"/>
          <w:spacing w:val="5"/>
          <w:sz w:val="24"/>
          <w:szCs w:val="24"/>
        </w:rPr>
        <w:t>a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l</w:t>
      </w:r>
      <w:r w:rsidRPr="00136968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 xml:space="preserve"> 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i</w:t>
      </w:r>
      <w:r w:rsidRPr="00136968">
        <w:rPr>
          <w:rFonts w:asciiTheme="majorHAnsi" w:hAnsiTheme="majorHAnsi"/>
          <w:b/>
          <w:color w:val="000000" w:themeColor="text1"/>
          <w:spacing w:val="1"/>
          <w:sz w:val="24"/>
          <w:szCs w:val="24"/>
        </w:rPr>
        <w:t>n</w:t>
      </w:r>
      <w:r w:rsidRPr="00136968">
        <w:rPr>
          <w:rFonts w:asciiTheme="majorHAnsi" w:hAnsiTheme="majorHAnsi"/>
          <w:b/>
          <w:color w:val="000000" w:themeColor="text1"/>
          <w:spacing w:val="2"/>
          <w:sz w:val="24"/>
          <w:szCs w:val="24"/>
        </w:rPr>
        <w:t>t</w:t>
      </w:r>
      <w:r w:rsidRPr="00136968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>e</w:t>
      </w:r>
      <w:r w:rsidRPr="00136968">
        <w:rPr>
          <w:rFonts w:asciiTheme="majorHAnsi" w:hAnsiTheme="majorHAnsi"/>
          <w:b/>
          <w:color w:val="000000" w:themeColor="text1"/>
          <w:spacing w:val="-6"/>
          <w:sz w:val="24"/>
          <w:szCs w:val="24"/>
        </w:rPr>
        <w:t>r</w:t>
      </w:r>
      <w:r w:rsidRPr="00136968">
        <w:rPr>
          <w:rFonts w:asciiTheme="majorHAnsi" w:hAnsiTheme="majorHAnsi"/>
          <w:b/>
          <w:color w:val="000000" w:themeColor="text1"/>
          <w:spacing w:val="4"/>
          <w:sz w:val="24"/>
          <w:szCs w:val="24"/>
        </w:rPr>
        <w:t>e</w:t>
      </w:r>
      <w:r w:rsidRPr="00136968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>s</w:t>
      </w:r>
      <w:r w:rsidRPr="00136968">
        <w:rPr>
          <w:rFonts w:asciiTheme="majorHAnsi" w:hAnsiTheme="majorHAnsi"/>
          <w:b/>
          <w:color w:val="000000" w:themeColor="text1"/>
          <w:spacing w:val="2"/>
          <w:sz w:val="24"/>
          <w:szCs w:val="24"/>
        </w:rPr>
        <w:t>t</w:t>
      </w:r>
      <w:r w:rsidRPr="00136968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</w:p>
    <w:p w:rsidR="00646106" w:rsidRPr="00136968" w:rsidRDefault="00372ADF" w:rsidP="00910495">
      <w:pPr>
        <w:spacing w:before="93"/>
        <w:ind w:left="10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59690</wp:posOffset>
                </wp:positionV>
                <wp:extent cx="5523230" cy="0"/>
                <wp:effectExtent l="10160" t="9525" r="10160" b="952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0"/>
                          <a:chOff x="1771" y="94"/>
                          <a:chExt cx="8698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771" y="94"/>
                            <a:ext cx="8698" cy="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469 1771"/>
                              <a:gd name="T3" fmla="*/ T2 w 8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8">
                                <a:moveTo>
                                  <a:pt x="0" y="0"/>
                                </a:moveTo>
                                <a:lnTo>
                                  <a:pt x="86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85D5C" id="Group 2" o:spid="_x0000_s1026" style="position:absolute;margin-left:88.55pt;margin-top:4.7pt;width:434.9pt;height:0;z-index:-251654656;mso-position-horizontal-relative:page" coordorigin="1771,94" coordsize="8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">
                <v:shape id="Freeform 3" o:spid="_x0000_s1027" style="position:absolute;left:1771;top:94;width:8698;height:0;visibility:visible;mso-wrap-style:square;v-text-anchor:top" coordsize="8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7/MAA&#10;AADaAAAADwAAAGRycy9kb3ducmV2LnhtbESPzYoCMRCE7wu+Q2hhb2uiiOhoFBEEL8Ku+gDtpJ0Z&#10;TDrDJM7P228WFjwWVfUVtdn1zoqWmlB51jCdKBDEuTcVFxpu1+PXEkSIyAatZ9IwUIDddvSxwcz4&#10;jn+ovcRCJAiHDDWUMdaZlCEvyWGY+Jo4eQ/fOIxJNoU0DXYJ7qycKbWQDitOCyXWdCgpf15eTsN9&#10;5QffqYd9Dnhenufq2+7bTuvPcb9fg4jUx3f4v30yGhbwdyXd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87/MAAAADaAAAADwAAAAAAAAAAAAAAAACYAgAAZHJzL2Rvd25y&#10;ZXYueG1sUEsFBgAAAAAEAAQA9QAAAIUDAAAAAA==&#10;" path="m,l8698,e" filled="f" strokeweight=".82pt">
                  <v:path arrowok="t" o:connecttype="custom" o:connectlocs="0,0;8698,0" o:connectangles="0,0"/>
                </v:shape>
                <w10:wrap anchorx="page"/>
              </v:group>
            </w:pict>
          </mc:Fallback>
        </mc:AlternateContent>
      </w:r>
      <w:r w:rsidR="00910495" w:rsidRPr="00910495">
        <w:t xml:space="preserve"> </w:t>
      </w:r>
      <w:r w:rsidR="00910495" w:rsidRPr="00910495">
        <w:rPr>
          <w:rFonts w:asciiTheme="majorHAnsi" w:hAnsiTheme="majorHAnsi"/>
          <w:color w:val="000000" w:themeColor="text1"/>
          <w:spacing w:val="-1"/>
          <w:sz w:val="24"/>
          <w:szCs w:val="24"/>
        </w:rPr>
        <w:t>Swimming, sketching, cooking and bowling</w:t>
      </w:r>
      <w:r w:rsidR="00BB0CB0" w:rsidRPr="00136968">
        <w:rPr>
          <w:rFonts w:asciiTheme="majorHAnsi" w:hAnsiTheme="majorHAnsi"/>
          <w:color w:val="000000" w:themeColor="text1"/>
          <w:spacing w:val="-1"/>
          <w:sz w:val="24"/>
          <w:szCs w:val="24"/>
        </w:rPr>
        <w:t xml:space="preserve"> </w:t>
      </w:r>
    </w:p>
    <w:sectPr w:rsidR="00646106" w:rsidRPr="00136968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8187B"/>
    <w:multiLevelType w:val="hybridMultilevel"/>
    <w:tmpl w:val="BAB8DAB8"/>
    <w:lvl w:ilvl="0" w:tplc="A412CED6">
      <w:start w:val="2006"/>
      <w:numFmt w:val="bullet"/>
      <w:lvlText w:val="•"/>
      <w:lvlJc w:val="left"/>
      <w:pPr>
        <w:ind w:left="334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780DD6"/>
    <w:multiLevelType w:val="hybridMultilevel"/>
    <w:tmpl w:val="84B82FE2"/>
    <w:lvl w:ilvl="0" w:tplc="32E25A02">
      <w:start w:val="200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7B6"/>
    <w:multiLevelType w:val="hybridMultilevel"/>
    <w:tmpl w:val="66AEC182"/>
    <w:lvl w:ilvl="0" w:tplc="A412CED6">
      <w:start w:val="2006"/>
      <w:numFmt w:val="bullet"/>
      <w:lvlText w:val="•"/>
      <w:lvlJc w:val="left"/>
      <w:pPr>
        <w:ind w:left="180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5AA2488"/>
    <w:multiLevelType w:val="hybridMultilevel"/>
    <w:tmpl w:val="8806BFEC"/>
    <w:lvl w:ilvl="0" w:tplc="A412CED6">
      <w:start w:val="2006"/>
      <w:numFmt w:val="bullet"/>
      <w:lvlText w:val="•"/>
      <w:lvlJc w:val="left"/>
      <w:pPr>
        <w:ind w:left="324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F6E3E72"/>
    <w:multiLevelType w:val="hybridMultilevel"/>
    <w:tmpl w:val="9CEA6468"/>
    <w:lvl w:ilvl="0" w:tplc="A412CED6">
      <w:start w:val="2006"/>
      <w:numFmt w:val="bullet"/>
      <w:lvlText w:val="•"/>
      <w:lvlJc w:val="left"/>
      <w:pPr>
        <w:ind w:left="324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17BAE"/>
    <w:multiLevelType w:val="hybridMultilevel"/>
    <w:tmpl w:val="3C62E12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5B2954"/>
    <w:multiLevelType w:val="multilevel"/>
    <w:tmpl w:val="8758C1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5CC6B10"/>
    <w:multiLevelType w:val="hybridMultilevel"/>
    <w:tmpl w:val="3746F04C"/>
    <w:lvl w:ilvl="0" w:tplc="A412CED6">
      <w:start w:val="2006"/>
      <w:numFmt w:val="bullet"/>
      <w:lvlText w:val="•"/>
      <w:lvlJc w:val="left"/>
      <w:pPr>
        <w:ind w:left="334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5E22D16"/>
    <w:multiLevelType w:val="hybridMultilevel"/>
    <w:tmpl w:val="AE6CFACA"/>
    <w:lvl w:ilvl="0" w:tplc="A412CED6">
      <w:start w:val="2006"/>
      <w:numFmt w:val="bullet"/>
      <w:lvlText w:val="•"/>
      <w:lvlJc w:val="left"/>
      <w:pPr>
        <w:ind w:left="3960" w:hanging="360"/>
      </w:pPr>
      <w:rPr>
        <w:rFonts w:ascii="Cambria" w:eastAsia="Times New Roman" w:hAnsi="Cambria" w:cs="Times New Roman" w:hint="default"/>
        <w:w w:val="131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541C9"/>
    <w:multiLevelType w:val="hybridMultilevel"/>
    <w:tmpl w:val="87F66AF6"/>
    <w:lvl w:ilvl="0" w:tplc="A412CED6">
      <w:start w:val="2006"/>
      <w:numFmt w:val="bullet"/>
      <w:lvlText w:val="•"/>
      <w:lvlJc w:val="left"/>
      <w:pPr>
        <w:ind w:left="2520" w:hanging="360"/>
      </w:pPr>
      <w:rPr>
        <w:rFonts w:ascii="Cambria" w:eastAsia="Times New Roman" w:hAnsi="Cambria" w:cs="Times New Roman" w:hint="default"/>
        <w:w w:val="131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5D929A3"/>
    <w:multiLevelType w:val="hybridMultilevel"/>
    <w:tmpl w:val="3838449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06439D9"/>
    <w:multiLevelType w:val="hybridMultilevel"/>
    <w:tmpl w:val="056AFDEC"/>
    <w:lvl w:ilvl="0" w:tplc="A412CED6">
      <w:start w:val="2006"/>
      <w:numFmt w:val="bullet"/>
      <w:lvlText w:val="•"/>
      <w:lvlJc w:val="left"/>
      <w:pPr>
        <w:ind w:left="3340" w:hanging="360"/>
      </w:pPr>
      <w:rPr>
        <w:rFonts w:ascii="Cambria" w:eastAsia="Times New Roman" w:hAnsi="Cambria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0845043"/>
    <w:multiLevelType w:val="hybridMultilevel"/>
    <w:tmpl w:val="9C969880"/>
    <w:lvl w:ilvl="0" w:tplc="1AEC43DC">
      <w:start w:val="200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2C23"/>
    <w:multiLevelType w:val="hybridMultilevel"/>
    <w:tmpl w:val="0840F6C6"/>
    <w:lvl w:ilvl="0" w:tplc="A412CED6">
      <w:start w:val="2006"/>
      <w:numFmt w:val="bullet"/>
      <w:lvlText w:val="•"/>
      <w:lvlJc w:val="left"/>
      <w:pPr>
        <w:ind w:left="1800" w:hanging="360"/>
      </w:pPr>
      <w:rPr>
        <w:rFonts w:ascii="Cambria" w:eastAsia="Times New Roman" w:hAnsi="Cambria" w:cs="Times New Roman" w:hint="default"/>
        <w:w w:val="131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C1"/>
    <w:rsid w:val="000349A6"/>
    <w:rsid w:val="00053E18"/>
    <w:rsid w:val="000F5823"/>
    <w:rsid w:val="001302EE"/>
    <w:rsid w:val="00136968"/>
    <w:rsid w:val="001659A0"/>
    <w:rsid w:val="001863CE"/>
    <w:rsid w:val="001C6E12"/>
    <w:rsid w:val="00213DA7"/>
    <w:rsid w:val="0021649F"/>
    <w:rsid w:val="00232BE5"/>
    <w:rsid w:val="0026097A"/>
    <w:rsid w:val="00280DFF"/>
    <w:rsid w:val="00291E8A"/>
    <w:rsid w:val="002D681E"/>
    <w:rsid w:val="00372ADF"/>
    <w:rsid w:val="003838A2"/>
    <w:rsid w:val="00410C27"/>
    <w:rsid w:val="004244E7"/>
    <w:rsid w:val="004C1C7A"/>
    <w:rsid w:val="00640914"/>
    <w:rsid w:val="00641368"/>
    <w:rsid w:val="00646106"/>
    <w:rsid w:val="00695D33"/>
    <w:rsid w:val="006D6080"/>
    <w:rsid w:val="0071366B"/>
    <w:rsid w:val="00733112"/>
    <w:rsid w:val="00735EFD"/>
    <w:rsid w:val="0075191F"/>
    <w:rsid w:val="00877AC1"/>
    <w:rsid w:val="00891515"/>
    <w:rsid w:val="00910495"/>
    <w:rsid w:val="0092785A"/>
    <w:rsid w:val="00962CA7"/>
    <w:rsid w:val="00992D3E"/>
    <w:rsid w:val="00AF7632"/>
    <w:rsid w:val="00B078A1"/>
    <w:rsid w:val="00B16BF5"/>
    <w:rsid w:val="00B25035"/>
    <w:rsid w:val="00B8486F"/>
    <w:rsid w:val="00BB0CB0"/>
    <w:rsid w:val="00BB6B6A"/>
    <w:rsid w:val="00BD096A"/>
    <w:rsid w:val="00BD5AC8"/>
    <w:rsid w:val="00BE2A1B"/>
    <w:rsid w:val="00BE4B78"/>
    <w:rsid w:val="00D150A7"/>
    <w:rsid w:val="00D25AED"/>
    <w:rsid w:val="00D469D1"/>
    <w:rsid w:val="00D70A4F"/>
    <w:rsid w:val="00D96185"/>
    <w:rsid w:val="00DD4D04"/>
    <w:rsid w:val="00F5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E614B-3476-47F4-9145-AEC0A49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ame">
    <w:name w:val="Name"/>
    <w:basedOn w:val="Normal"/>
    <w:qFormat/>
    <w:rsid w:val="00136968"/>
    <w:pPr>
      <w:tabs>
        <w:tab w:val="right" w:pos="9360"/>
      </w:tabs>
      <w:spacing w:before="120" w:after="120"/>
      <w:jc w:val="center"/>
    </w:pPr>
    <w:rPr>
      <w:rFonts w:ascii="Georgia" w:eastAsiaTheme="minorHAnsi" w:hAnsi="Georgia" w:cstheme="minorBidi"/>
      <w:b/>
      <w:sz w:val="40"/>
      <w:szCs w:val="40"/>
    </w:rPr>
  </w:style>
  <w:style w:type="paragraph" w:customStyle="1" w:styleId="ContactInfo">
    <w:name w:val="Contact Info"/>
    <w:basedOn w:val="Normal"/>
    <w:qFormat/>
    <w:rsid w:val="00136968"/>
    <w:pPr>
      <w:tabs>
        <w:tab w:val="right" w:pos="9360"/>
      </w:tabs>
      <w:jc w:val="center"/>
    </w:pPr>
    <w:rPr>
      <w:rFonts w:ascii="Georgia" w:eastAsiaTheme="minorHAnsi" w:hAnsi="Georgia" w:cstheme="minorBidi"/>
    </w:rPr>
  </w:style>
  <w:style w:type="paragraph" w:styleId="ListParagraph">
    <w:name w:val="List Paragraph"/>
    <w:basedOn w:val="Normal"/>
    <w:uiPriority w:val="34"/>
    <w:qFormat/>
    <w:rsid w:val="0013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16AC-F7CB-4AA5-BFB2-7EF08717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Verma</dc:creator>
  <cp:lastModifiedBy>Shashwat Verma</cp:lastModifiedBy>
  <cp:revision>4</cp:revision>
  <cp:lastPrinted>2016-03-10T21:52:00Z</cp:lastPrinted>
  <dcterms:created xsi:type="dcterms:W3CDTF">2016-03-10T21:50:00Z</dcterms:created>
  <dcterms:modified xsi:type="dcterms:W3CDTF">2016-03-10T21:52:00Z</dcterms:modified>
</cp:coreProperties>
</file>